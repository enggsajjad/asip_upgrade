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33A" w:rsidRDefault="0076533A" w:rsidP="006232C3">
      <w:pPr>
        <w:pStyle w:val="atext"/>
        <w:jc w:val="center"/>
      </w:pPr>
    </w:p>
    <w:p w:rsidR="0085056A" w:rsidRDefault="0016067A" w:rsidP="006232C3">
      <w:pPr>
        <w:pStyle w:val="atext"/>
        <w:jc w:val="center"/>
      </w:pPr>
      <w:r>
        <w:rPr>
          <w:noProof/>
          <w:lang w:val="en-GB" w:eastAsia="en-GB"/>
        </w:rPr>
        <w:drawing>
          <wp:inline distT="0" distB="0" distL="0" distR="0" wp14:anchorId="5834AA73" wp14:editId="777BE720">
            <wp:extent cx="1624330" cy="750570"/>
            <wp:effectExtent l="19050" t="0" r="0" b="0"/>
            <wp:docPr id="55" name="Picture 1" descr="KIT-Logo-rgb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Logo-rgb_en"/>
                    <pic:cNvPicPr>
                      <a:picLocks noChangeAspect="1" noChangeArrowheads="1"/>
                    </pic:cNvPicPr>
                  </pic:nvPicPr>
                  <pic:blipFill>
                    <a:blip r:embed="rId8" cstate="print"/>
                    <a:srcRect/>
                    <a:stretch>
                      <a:fillRect/>
                    </a:stretch>
                  </pic:blipFill>
                  <pic:spPr bwMode="auto">
                    <a:xfrm>
                      <a:off x="0" y="0"/>
                      <a:ext cx="1624330" cy="750570"/>
                    </a:xfrm>
                    <a:prstGeom prst="rect">
                      <a:avLst/>
                    </a:prstGeom>
                    <a:noFill/>
                    <a:ln w="9525">
                      <a:noFill/>
                      <a:miter lim="800000"/>
                      <a:headEnd/>
                      <a:tailEnd/>
                    </a:ln>
                  </pic:spPr>
                </pic:pic>
              </a:graphicData>
            </a:graphic>
          </wp:inline>
        </w:drawing>
      </w:r>
    </w:p>
    <w:p w:rsidR="0085056A" w:rsidRDefault="0085056A" w:rsidP="006232C3">
      <w:pPr>
        <w:pStyle w:val="atext"/>
        <w:jc w:val="center"/>
      </w:pPr>
    </w:p>
    <w:p w:rsidR="002A5D9F" w:rsidRPr="00901557" w:rsidRDefault="0016067A" w:rsidP="006232C3">
      <w:pPr>
        <w:pStyle w:val="atext"/>
        <w:jc w:val="center"/>
      </w:pPr>
      <w:r>
        <w:rPr>
          <w:noProof/>
          <w:lang w:val="en-GB" w:eastAsia="en-GB"/>
        </w:rPr>
        <w:drawing>
          <wp:inline distT="0" distB="0" distL="0" distR="0" wp14:anchorId="675E9F4C" wp14:editId="34121D5F">
            <wp:extent cx="3876040" cy="887095"/>
            <wp:effectExtent l="19050" t="0" r="0" b="0"/>
            <wp:docPr id="2" name="Picture 2" descr="logo_ff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fi_rgb"/>
                    <pic:cNvPicPr>
                      <a:picLocks noChangeAspect="1" noChangeArrowheads="1"/>
                    </pic:cNvPicPr>
                  </pic:nvPicPr>
                  <pic:blipFill>
                    <a:blip r:embed="rId9" cstate="print"/>
                    <a:srcRect/>
                    <a:stretch>
                      <a:fillRect/>
                    </a:stretch>
                  </pic:blipFill>
                  <pic:spPr bwMode="auto">
                    <a:xfrm>
                      <a:off x="0" y="0"/>
                      <a:ext cx="3876040" cy="887095"/>
                    </a:xfrm>
                    <a:prstGeom prst="rect">
                      <a:avLst/>
                    </a:prstGeom>
                    <a:noFill/>
                    <a:ln w="9525">
                      <a:noFill/>
                      <a:miter lim="800000"/>
                      <a:headEnd/>
                      <a:tailEnd/>
                    </a:ln>
                  </pic:spPr>
                </pic:pic>
              </a:graphicData>
            </a:graphic>
          </wp:inline>
        </w:drawing>
      </w:r>
    </w:p>
    <w:p w:rsidR="002A5D9F" w:rsidRPr="00901557" w:rsidRDefault="002A5D9F" w:rsidP="006232C3">
      <w:pPr>
        <w:pStyle w:val="atext"/>
        <w:jc w:val="center"/>
      </w:pPr>
    </w:p>
    <w:p w:rsidR="004C051B" w:rsidRDefault="0016067A" w:rsidP="00436119">
      <w:pPr>
        <w:pStyle w:val="atext"/>
        <w:jc w:val="center"/>
        <w:rPr>
          <w:b/>
          <w:bCs/>
          <w:i/>
          <w:iCs/>
          <w:sz w:val="28"/>
          <w:szCs w:val="28"/>
        </w:rPr>
      </w:pPr>
      <w:r w:rsidRPr="002B7F73">
        <w:rPr>
          <w:i/>
          <w:iCs/>
          <w:noProof/>
          <w:sz w:val="28"/>
          <w:szCs w:val="28"/>
          <w:lang w:val="en-GB" w:eastAsia="en-GB"/>
        </w:rPr>
        <w:drawing>
          <wp:anchor distT="0" distB="0" distL="114300" distR="114300" simplePos="0" relativeHeight="251660800" behindDoc="0" locked="1" layoutInCell="1" allowOverlap="1" wp14:anchorId="1F92C945" wp14:editId="5D4028DE">
            <wp:simplePos x="0" y="0"/>
            <wp:positionH relativeFrom="column">
              <wp:align>center</wp:align>
            </wp:positionH>
            <wp:positionV relativeFrom="page">
              <wp:posOffset>1030605</wp:posOffset>
            </wp:positionV>
            <wp:extent cx="6400800" cy="1090930"/>
            <wp:effectExtent l="19050" t="0" r="0" b="0"/>
            <wp:wrapTopAndBottom/>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cstate="print"/>
                    <a:srcRect/>
                    <a:stretch>
                      <a:fillRect/>
                    </a:stretch>
                  </pic:blipFill>
                  <pic:spPr bwMode="auto">
                    <a:xfrm>
                      <a:off x="0" y="0"/>
                      <a:ext cx="6400800" cy="1090930"/>
                    </a:xfrm>
                    <a:prstGeom prst="rect">
                      <a:avLst/>
                    </a:prstGeom>
                    <a:noFill/>
                    <a:ln w="9525">
                      <a:noFill/>
                      <a:miter lim="800000"/>
                      <a:headEnd/>
                      <a:tailEnd/>
                    </a:ln>
                  </pic:spPr>
                </pic:pic>
              </a:graphicData>
            </a:graphic>
          </wp:anchor>
        </w:drawing>
      </w:r>
      <w:r w:rsidR="00436119">
        <w:rPr>
          <w:b/>
          <w:bCs/>
          <w:i/>
          <w:iCs/>
          <w:sz w:val="28"/>
          <w:szCs w:val="28"/>
        </w:rPr>
        <w:t>Installation Guide</w:t>
      </w:r>
    </w:p>
    <w:p w:rsidR="002B7F73" w:rsidRPr="002B7F73" w:rsidRDefault="002B7F73" w:rsidP="002B7F73">
      <w:pPr>
        <w:pStyle w:val="atext"/>
        <w:jc w:val="center"/>
        <w:rPr>
          <w:b/>
          <w:bCs/>
          <w:i/>
          <w:iCs/>
          <w:sz w:val="28"/>
          <w:szCs w:val="28"/>
        </w:rPr>
      </w:pPr>
    </w:p>
    <w:p w:rsidR="0076533A" w:rsidRPr="002B7F73" w:rsidRDefault="00436119" w:rsidP="00BE1B19">
      <w:pPr>
        <w:pStyle w:val="Title"/>
        <w:spacing w:after="240"/>
        <w:rPr>
          <w:b/>
          <w:bCs/>
          <w:sz w:val="48"/>
          <w:szCs w:val="48"/>
        </w:rPr>
      </w:pPr>
      <w:r>
        <w:rPr>
          <w:b/>
          <w:bCs/>
          <w:sz w:val="48"/>
          <w:szCs w:val="48"/>
        </w:rPr>
        <w:t xml:space="preserve">Setting up </w:t>
      </w:r>
      <w:r w:rsidR="00BE1B19">
        <w:rPr>
          <w:b/>
          <w:bCs/>
          <w:sz w:val="48"/>
          <w:szCs w:val="48"/>
        </w:rPr>
        <w:t>New A</w:t>
      </w:r>
      <w:r w:rsidR="00BE1B19" w:rsidRPr="00436119">
        <w:rPr>
          <w:b/>
          <w:bCs/>
          <w:sz w:val="48"/>
          <w:szCs w:val="48"/>
        </w:rPr>
        <w:t>SIPmeister</w:t>
      </w:r>
    </w:p>
    <w:p w:rsidR="0076533A" w:rsidRPr="00901557" w:rsidRDefault="0076533A">
      <w:pPr>
        <w:pStyle w:val="atext"/>
      </w:pPr>
    </w:p>
    <w:p w:rsidR="00436119" w:rsidRPr="00436119" w:rsidRDefault="00436119" w:rsidP="00436119">
      <w:pPr>
        <w:pStyle w:val="atext"/>
        <w:jc w:val="center"/>
        <w:rPr>
          <w:b/>
          <w:bCs/>
          <w:i/>
          <w:iCs/>
          <w:sz w:val="28"/>
          <w:szCs w:val="28"/>
        </w:rPr>
      </w:pPr>
      <w:r w:rsidRPr="00436119">
        <w:rPr>
          <w:b/>
          <w:bCs/>
          <w:i/>
          <w:iCs/>
          <w:sz w:val="28"/>
          <w:szCs w:val="28"/>
        </w:rPr>
        <w:t xml:space="preserve">     ASIP Meister 2.3.4 </w:t>
      </w:r>
    </w:p>
    <w:p w:rsidR="0076533A" w:rsidRPr="00436119" w:rsidRDefault="008D4CE9" w:rsidP="008D4CE9">
      <w:pPr>
        <w:pStyle w:val="atext"/>
        <w:jc w:val="center"/>
        <w:rPr>
          <w:b/>
          <w:bCs/>
          <w:i/>
          <w:iCs/>
          <w:sz w:val="28"/>
          <w:szCs w:val="28"/>
        </w:rPr>
      </w:pPr>
      <w:r w:rsidRPr="00436119">
        <w:rPr>
          <w:b/>
          <w:bCs/>
          <w:i/>
          <w:iCs/>
          <w:sz w:val="28"/>
          <w:szCs w:val="28"/>
        </w:rPr>
        <w:t>ASIP Solutions</w:t>
      </w:r>
      <w:r>
        <w:rPr>
          <w:b/>
          <w:bCs/>
          <w:i/>
          <w:iCs/>
          <w:sz w:val="28"/>
          <w:szCs w:val="28"/>
        </w:rPr>
        <w:t>,</w:t>
      </w:r>
      <w:r w:rsidR="00436119" w:rsidRPr="00436119">
        <w:rPr>
          <w:b/>
          <w:bCs/>
          <w:i/>
          <w:iCs/>
          <w:sz w:val="28"/>
          <w:szCs w:val="28"/>
        </w:rPr>
        <w:t xml:space="preserve"> October 2011</w:t>
      </w:r>
    </w:p>
    <w:p w:rsidR="002B7F73" w:rsidRDefault="002B7F73">
      <w:pPr>
        <w:pStyle w:val="atext"/>
      </w:pPr>
    </w:p>
    <w:p w:rsidR="002B7F73" w:rsidRDefault="002B7F73">
      <w:pPr>
        <w:pStyle w:val="atext"/>
      </w:pPr>
    </w:p>
    <w:p w:rsidR="002B7F73" w:rsidRPr="00901557" w:rsidRDefault="002B7F73">
      <w:pPr>
        <w:pStyle w:val="atext"/>
      </w:pPr>
    </w:p>
    <w:p w:rsidR="0076533A" w:rsidRPr="00901557" w:rsidRDefault="0076533A">
      <w:pPr>
        <w:pStyle w:val="atext"/>
        <w:jc w:val="center"/>
        <w:rPr>
          <w:sz w:val="20"/>
        </w:rPr>
      </w:pPr>
      <w:r w:rsidRPr="00901557">
        <w:rPr>
          <w:sz w:val="20"/>
        </w:rPr>
        <w:t>This work uses ASIP Meister developed by PEAS Project, Osaka University.</w:t>
      </w:r>
    </w:p>
    <w:p w:rsidR="0076533A" w:rsidRPr="00901557" w:rsidRDefault="0070408B">
      <w:pPr>
        <w:pStyle w:val="atext"/>
        <w:jc w:val="center"/>
      </w:pPr>
      <w:r>
        <w:fldChar w:fldCharType="begin"/>
      </w:r>
      <w:r>
        <w:instrText xml:space="preserve"> DATE   \* MERGEFORMAT </w:instrText>
      </w:r>
      <w:r>
        <w:fldChar w:fldCharType="separate"/>
      </w:r>
      <w:r w:rsidR="009F086D">
        <w:rPr>
          <w:noProof/>
        </w:rPr>
        <w:t>10/31/2018</w:t>
      </w:r>
      <w:r>
        <w:rPr>
          <w:noProof/>
        </w:rPr>
        <w:fldChar w:fldCharType="end"/>
      </w:r>
    </w:p>
    <w:p w:rsidR="0076533A" w:rsidRPr="00901557" w:rsidRDefault="0076533A">
      <w:pPr>
        <w:pStyle w:val="Title"/>
        <w:rPr>
          <w:b/>
          <w:bCs/>
        </w:rPr>
      </w:pPr>
      <w:r w:rsidRPr="00901557">
        <w:br w:type="page"/>
      </w:r>
      <w:r w:rsidRPr="00901557">
        <w:rPr>
          <w:b/>
          <w:bCs/>
        </w:rPr>
        <w:lastRenderedPageBreak/>
        <w:t>Table of contents</w:t>
      </w:r>
    </w:p>
    <w:p w:rsidR="00166447" w:rsidRDefault="0076533A">
      <w:pPr>
        <w:pStyle w:val="TOC1"/>
        <w:rPr>
          <w:rFonts w:asciiTheme="minorHAnsi" w:eastAsiaTheme="minorEastAsia" w:hAnsiTheme="minorHAnsi" w:cstheme="minorBidi"/>
          <w:b w:val="0"/>
          <w:bCs w:val="0"/>
          <w:sz w:val="22"/>
          <w:szCs w:val="22"/>
          <w:lang w:val="en-GB" w:eastAsia="en-GB"/>
        </w:rPr>
      </w:pPr>
      <w:r w:rsidRPr="00901557">
        <w:rPr>
          <w:noProof w:val="0"/>
          <w:sz w:val="28"/>
        </w:rPr>
        <w:fldChar w:fldCharType="begin"/>
      </w:r>
      <w:r w:rsidRPr="00901557">
        <w:rPr>
          <w:noProof w:val="0"/>
          <w:sz w:val="28"/>
        </w:rPr>
        <w:instrText xml:space="preserve"> TOC \o \h \z </w:instrText>
      </w:r>
      <w:r w:rsidRPr="00901557">
        <w:rPr>
          <w:noProof w:val="0"/>
          <w:sz w:val="28"/>
        </w:rPr>
        <w:fldChar w:fldCharType="separate"/>
      </w:r>
      <w:hyperlink w:anchor="_Toc519603795" w:history="1">
        <w:r w:rsidR="00166447" w:rsidRPr="00752440">
          <w:rPr>
            <w:rStyle w:val="Hyperlink"/>
          </w:rPr>
          <w:t>1</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Why to Update?</w:t>
        </w:r>
        <w:r w:rsidR="00166447">
          <w:rPr>
            <w:webHidden/>
          </w:rPr>
          <w:tab/>
        </w:r>
        <w:r w:rsidR="00166447">
          <w:rPr>
            <w:webHidden/>
          </w:rPr>
          <w:fldChar w:fldCharType="begin"/>
        </w:r>
        <w:r w:rsidR="00166447">
          <w:rPr>
            <w:webHidden/>
          </w:rPr>
          <w:instrText xml:space="preserve"> PAGEREF _Toc519603795 \h </w:instrText>
        </w:r>
        <w:r w:rsidR="00166447">
          <w:rPr>
            <w:webHidden/>
          </w:rPr>
        </w:r>
        <w:r w:rsidR="00166447">
          <w:rPr>
            <w:webHidden/>
          </w:rPr>
          <w:fldChar w:fldCharType="separate"/>
        </w:r>
        <w:r w:rsidR="00166447">
          <w:rPr>
            <w:webHidden/>
          </w:rPr>
          <w:t>4</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796" w:history="1">
        <w:r w:rsidR="00166447" w:rsidRPr="00752440">
          <w:rPr>
            <w:rStyle w:val="Hyperlink"/>
          </w:rPr>
          <w:t>1.1</w:t>
        </w:r>
        <w:r w:rsidR="00166447">
          <w:rPr>
            <w:rFonts w:asciiTheme="minorHAnsi" w:eastAsiaTheme="minorEastAsia" w:hAnsiTheme="minorHAnsi" w:cstheme="minorBidi"/>
            <w:sz w:val="22"/>
            <w:szCs w:val="22"/>
            <w:lang w:val="en-GB" w:eastAsia="en-GB"/>
          </w:rPr>
          <w:tab/>
        </w:r>
        <w:r w:rsidR="00166447" w:rsidRPr="00752440">
          <w:rPr>
            <w:rStyle w:val="Hyperlink"/>
          </w:rPr>
          <w:t>Problems</w:t>
        </w:r>
        <w:r w:rsidR="00166447">
          <w:rPr>
            <w:webHidden/>
          </w:rPr>
          <w:tab/>
        </w:r>
        <w:r w:rsidR="00166447">
          <w:rPr>
            <w:webHidden/>
          </w:rPr>
          <w:fldChar w:fldCharType="begin"/>
        </w:r>
        <w:r w:rsidR="00166447">
          <w:rPr>
            <w:webHidden/>
          </w:rPr>
          <w:instrText xml:space="preserve"> PAGEREF _Toc519603796 \h </w:instrText>
        </w:r>
        <w:r w:rsidR="00166447">
          <w:rPr>
            <w:webHidden/>
          </w:rPr>
        </w:r>
        <w:r w:rsidR="00166447">
          <w:rPr>
            <w:webHidden/>
          </w:rPr>
          <w:fldChar w:fldCharType="separate"/>
        </w:r>
        <w:r w:rsidR="00166447">
          <w:rPr>
            <w:webHidden/>
          </w:rPr>
          <w:t>4</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797" w:history="1">
        <w:r w:rsidR="00166447" w:rsidRPr="00752440">
          <w:rPr>
            <w:rStyle w:val="Hyperlink"/>
          </w:rPr>
          <w:t>1.2</w:t>
        </w:r>
        <w:r w:rsidR="00166447">
          <w:rPr>
            <w:rFonts w:asciiTheme="minorHAnsi" w:eastAsiaTheme="minorEastAsia" w:hAnsiTheme="minorHAnsi" w:cstheme="minorBidi"/>
            <w:sz w:val="22"/>
            <w:szCs w:val="22"/>
            <w:lang w:val="en-GB" w:eastAsia="en-GB"/>
          </w:rPr>
          <w:tab/>
        </w:r>
        <w:r w:rsidR="00166447" w:rsidRPr="00752440">
          <w:rPr>
            <w:rStyle w:val="Hyperlink"/>
          </w:rPr>
          <w:t>Purchase of New ASIPmeister</w:t>
        </w:r>
        <w:r w:rsidR="00166447">
          <w:rPr>
            <w:webHidden/>
          </w:rPr>
          <w:tab/>
        </w:r>
        <w:r w:rsidR="00166447">
          <w:rPr>
            <w:webHidden/>
          </w:rPr>
          <w:fldChar w:fldCharType="begin"/>
        </w:r>
        <w:r w:rsidR="00166447">
          <w:rPr>
            <w:webHidden/>
          </w:rPr>
          <w:instrText xml:space="preserve"> PAGEREF _Toc519603797 \h </w:instrText>
        </w:r>
        <w:r w:rsidR="00166447">
          <w:rPr>
            <w:webHidden/>
          </w:rPr>
        </w:r>
        <w:r w:rsidR="00166447">
          <w:rPr>
            <w:webHidden/>
          </w:rPr>
          <w:fldChar w:fldCharType="separate"/>
        </w:r>
        <w:r w:rsidR="00166447">
          <w:rPr>
            <w:webHidden/>
          </w:rPr>
          <w:t>4</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798" w:history="1">
        <w:r w:rsidR="00166447" w:rsidRPr="00752440">
          <w:rPr>
            <w:rStyle w:val="Hyperlink"/>
          </w:rPr>
          <w:t>2</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Setting up ASIPmeister on i80pc57 using local License</w:t>
        </w:r>
        <w:r w:rsidR="00166447">
          <w:rPr>
            <w:webHidden/>
          </w:rPr>
          <w:tab/>
        </w:r>
        <w:r w:rsidR="00166447">
          <w:rPr>
            <w:webHidden/>
          </w:rPr>
          <w:fldChar w:fldCharType="begin"/>
        </w:r>
        <w:r w:rsidR="00166447">
          <w:rPr>
            <w:webHidden/>
          </w:rPr>
          <w:instrText xml:space="preserve"> PAGEREF _Toc519603798 \h </w:instrText>
        </w:r>
        <w:r w:rsidR="00166447">
          <w:rPr>
            <w:webHidden/>
          </w:rPr>
        </w:r>
        <w:r w:rsidR="00166447">
          <w:rPr>
            <w:webHidden/>
          </w:rPr>
          <w:fldChar w:fldCharType="separate"/>
        </w:r>
        <w:r w:rsidR="00166447">
          <w:rPr>
            <w:webHidden/>
          </w:rPr>
          <w:t>5</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799" w:history="1">
        <w:r w:rsidR="00166447" w:rsidRPr="00752440">
          <w:rPr>
            <w:rStyle w:val="Hyperlink"/>
          </w:rPr>
          <w:t>2.1</w:t>
        </w:r>
        <w:r w:rsidR="00166447">
          <w:rPr>
            <w:rFonts w:asciiTheme="minorHAnsi" w:eastAsiaTheme="minorEastAsia" w:hAnsiTheme="minorHAnsi" w:cstheme="minorBidi"/>
            <w:sz w:val="22"/>
            <w:szCs w:val="22"/>
            <w:lang w:val="en-GB" w:eastAsia="en-GB"/>
          </w:rPr>
          <w:tab/>
        </w:r>
        <w:r w:rsidR="00166447" w:rsidRPr="00752440">
          <w:rPr>
            <w:rStyle w:val="Hyperlink"/>
          </w:rPr>
          <w:t>Install CentOS</w:t>
        </w:r>
        <w:r w:rsidR="00166447">
          <w:rPr>
            <w:webHidden/>
          </w:rPr>
          <w:tab/>
        </w:r>
        <w:r w:rsidR="00166447">
          <w:rPr>
            <w:webHidden/>
          </w:rPr>
          <w:fldChar w:fldCharType="begin"/>
        </w:r>
        <w:r w:rsidR="00166447">
          <w:rPr>
            <w:webHidden/>
          </w:rPr>
          <w:instrText xml:space="preserve"> PAGEREF _Toc519603799 \h </w:instrText>
        </w:r>
        <w:r w:rsidR="00166447">
          <w:rPr>
            <w:webHidden/>
          </w:rPr>
        </w:r>
        <w:r w:rsidR="00166447">
          <w:rPr>
            <w:webHidden/>
          </w:rPr>
          <w:fldChar w:fldCharType="separate"/>
        </w:r>
        <w:r w:rsidR="00166447">
          <w:rPr>
            <w:webHidden/>
          </w:rPr>
          <w:t>5</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0" w:history="1">
        <w:r w:rsidR="00166447" w:rsidRPr="00752440">
          <w:rPr>
            <w:rStyle w:val="Hyperlink"/>
          </w:rPr>
          <w:t>2.2</w:t>
        </w:r>
        <w:r w:rsidR="00166447">
          <w:rPr>
            <w:rFonts w:asciiTheme="minorHAnsi" w:eastAsiaTheme="minorEastAsia" w:hAnsiTheme="minorHAnsi" w:cstheme="minorBidi"/>
            <w:sz w:val="22"/>
            <w:szCs w:val="22"/>
            <w:lang w:val="en-GB" w:eastAsia="en-GB"/>
          </w:rPr>
          <w:tab/>
        </w:r>
        <w:r w:rsidR="00166447" w:rsidRPr="00752440">
          <w:rPr>
            <w:rStyle w:val="Hyperlink"/>
          </w:rPr>
          <w:t>Install JRE</w:t>
        </w:r>
        <w:r w:rsidR="00166447">
          <w:rPr>
            <w:webHidden/>
          </w:rPr>
          <w:tab/>
        </w:r>
        <w:r w:rsidR="00166447">
          <w:rPr>
            <w:webHidden/>
          </w:rPr>
          <w:fldChar w:fldCharType="begin"/>
        </w:r>
        <w:r w:rsidR="00166447">
          <w:rPr>
            <w:webHidden/>
          </w:rPr>
          <w:instrText xml:space="preserve"> PAGEREF _Toc519603800 \h </w:instrText>
        </w:r>
        <w:r w:rsidR="00166447">
          <w:rPr>
            <w:webHidden/>
          </w:rPr>
        </w:r>
        <w:r w:rsidR="00166447">
          <w:rPr>
            <w:webHidden/>
          </w:rPr>
          <w:fldChar w:fldCharType="separate"/>
        </w:r>
        <w:r w:rsidR="00166447">
          <w:rPr>
            <w:webHidden/>
          </w:rPr>
          <w:t>5</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1" w:history="1">
        <w:r w:rsidR="00166447" w:rsidRPr="00752440">
          <w:rPr>
            <w:rStyle w:val="Hyperlink"/>
          </w:rPr>
          <w:t>2.3</w:t>
        </w:r>
        <w:r w:rsidR="00166447">
          <w:rPr>
            <w:rFonts w:asciiTheme="minorHAnsi" w:eastAsiaTheme="minorEastAsia" w:hAnsiTheme="minorHAnsi" w:cstheme="minorBidi"/>
            <w:sz w:val="22"/>
            <w:szCs w:val="22"/>
            <w:lang w:val="en-GB" w:eastAsia="en-GB"/>
          </w:rPr>
          <w:tab/>
        </w:r>
        <w:r w:rsidR="00166447" w:rsidRPr="00752440">
          <w:rPr>
            <w:rStyle w:val="Hyperlink"/>
          </w:rPr>
          <w:t>Install GCC</w:t>
        </w:r>
        <w:r w:rsidR="00166447">
          <w:rPr>
            <w:webHidden/>
          </w:rPr>
          <w:tab/>
        </w:r>
        <w:r w:rsidR="00166447">
          <w:rPr>
            <w:webHidden/>
          </w:rPr>
          <w:fldChar w:fldCharType="begin"/>
        </w:r>
        <w:r w:rsidR="00166447">
          <w:rPr>
            <w:webHidden/>
          </w:rPr>
          <w:instrText xml:space="preserve"> PAGEREF _Toc519603801 \h </w:instrText>
        </w:r>
        <w:r w:rsidR="00166447">
          <w:rPr>
            <w:webHidden/>
          </w:rPr>
        </w:r>
        <w:r w:rsidR="00166447">
          <w:rPr>
            <w:webHidden/>
          </w:rPr>
          <w:fldChar w:fldCharType="separate"/>
        </w:r>
        <w:r w:rsidR="00166447">
          <w:rPr>
            <w:webHidden/>
          </w:rPr>
          <w:t>6</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2" w:history="1">
        <w:r w:rsidR="00166447" w:rsidRPr="00752440">
          <w:rPr>
            <w:rStyle w:val="Hyperlink"/>
          </w:rPr>
          <w:t>2.4</w:t>
        </w:r>
        <w:r w:rsidR="00166447">
          <w:rPr>
            <w:rFonts w:asciiTheme="minorHAnsi" w:eastAsiaTheme="minorEastAsia" w:hAnsiTheme="minorHAnsi" w:cstheme="minorBidi"/>
            <w:sz w:val="22"/>
            <w:szCs w:val="22"/>
            <w:lang w:val="en-GB" w:eastAsia="en-GB"/>
          </w:rPr>
          <w:tab/>
        </w:r>
        <w:r w:rsidR="00166447" w:rsidRPr="00752440">
          <w:rPr>
            <w:rStyle w:val="Hyperlink"/>
          </w:rPr>
          <w:t>Install required Packages</w:t>
        </w:r>
        <w:r w:rsidR="00166447">
          <w:rPr>
            <w:webHidden/>
          </w:rPr>
          <w:tab/>
        </w:r>
        <w:r w:rsidR="00166447">
          <w:rPr>
            <w:webHidden/>
          </w:rPr>
          <w:fldChar w:fldCharType="begin"/>
        </w:r>
        <w:r w:rsidR="00166447">
          <w:rPr>
            <w:webHidden/>
          </w:rPr>
          <w:instrText xml:space="preserve"> PAGEREF _Toc519603802 \h </w:instrText>
        </w:r>
        <w:r w:rsidR="00166447">
          <w:rPr>
            <w:webHidden/>
          </w:rPr>
        </w:r>
        <w:r w:rsidR="00166447">
          <w:rPr>
            <w:webHidden/>
          </w:rPr>
          <w:fldChar w:fldCharType="separate"/>
        </w:r>
        <w:r w:rsidR="00166447">
          <w:rPr>
            <w:webHidden/>
          </w:rPr>
          <w:t>6</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3" w:history="1">
        <w:r w:rsidR="00166447" w:rsidRPr="00752440">
          <w:rPr>
            <w:rStyle w:val="Hyperlink"/>
          </w:rPr>
          <w:t>2.5</w:t>
        </w:r>
        <w:r w:rsidR="00166447">
          <w:rPr>
            <w:rFonts w:asciiTheme="minorHAnsi" w:eastAsiaTheme="minorEastAsia" w:hAnsiTheme="minorHAnsi" w:cstheme="minorBidi"/>
            <w:sz w:val="22"/>
            <w:szCs w:val="22"/>
            <w:lang w:val="en-GB" w:eastAsia="en-GB"/>
          </w:rPr>
          <w:tab/>
        </w:r>
        <w:r w:rsidR="00166447" w:rsidRPr="00752440">
          <w:rPr>
            <w:rStyle w:val="Hyperlink"/>
          </w:rPr>
          <w:t>Install ASIPMeister</w:t>
        </w:r>
        <w:r w:rsidR="00166447">
          <w:rPr>
            <w:webHidden/>
          </w:rPr>
          <w:tab/>
        </w:r>
        <w:r w:rsidR="00166447">
          <w:rPr>
            <w:webHidden/>
          </w:rPr>
          <w:fldChar w:fldCharType="begin"/>
        </w:r>
        <w:r w:rsidR="00166447">
          <w:rPr>
            <w:webHidden/>
          </w:rPr>
          <w:instrText xml:space="preserve"> PAGEREF _Toc519603803 \h </w:instrText>
        </w:r>
        <w:r w:rsidR="00166447">
          <w:rPr>
            <w:webHidden/>
          </w:rPr>
        </w:r>
        <w:r w:rsidR="00166447">
          <w:rPr>
            <w:webHidden/>
          </w:rPr>
          <w:fldChar w:fldCharType="separate"/>
        </w:r>
        <w:r w:rsidR="00166447">
          <w:rPr>
            <w:webHidden/>
          </w:rPr>
          <w:t>7</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4" w:history="1">
        <w:r w:rsidR="00166447" w:rsidRPr="00752440">
          <w:rPr>
            <w:rStyle w:val="Hyperlink"/>
          </w:rPr>
          <w:t>2.6</w:t>
        </w:r>
        <w:r w:rsidR="00166447">
          <w:rPr>
            <w:rFonts w:asciiTheme="minorHAnsi" w:eastAsiaTheme="minorEastAsia" w:hAnsiTheme="minorHAnsi" w:cstheme="minorBidi"/>
            <w:sz w:val="22"/>
            <w:szCs w:val="22"/>
            <w:lang w:val="en-GB" w:eastAsia="en-GB"/>
          </w:rPr>
          <w:tab/>
        </w:r>
        <w:r w:rsidR="00166447" w:rsidRPr="00752440">
          <w:rPr>
            <w:rStyle w:val="Hyperlink"/>
          </w:rPr>
          <w:t>Setting up Local License</w:t>
        </w:r>
        <w:r w:rsidR="00166447">
          <w:rPr>
            <w:webHidden/>
          </w:rPr>
          <w:tab/>
        </w:r>
        <w:r w:rsidR="00166447">
          <w:rPr>
            <w:webHidden/>
          </w:rPr>
          <w:fldChar w:fldCharType="begin"/>
        </w:r>
        <w:r w:rsidR="00166447">
          <w:rPr>
            <w:webHidden/>
          </w:rPr>
          <w:instrText xml:space="preserve"> PAGEREF _Toc519603804 \h </w:instrText>
        </w:r>
        <w:r w:rsidR="00166447">
          <w:rPr>
            <w:webHidden/>
          </w:rPr>
        </w:r>
        <w:r w:rsidR="00166447">
          <w:rPr>
            <w:webHidden/>
          </w:rPr>
          <w:fldChar w:fldCharType="separate"/>
        </w:r>
        <w:r w:rsidR="00166447">
          <w:rPr>
            <w:webHidden/>
          </w:rPr>
          <w:t>7</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5" w:history="1">
        <w:r w:rsidR="00166447" w:rsidRPr="00752440">
          <w:rPr>
            <w:rStyle w:val="Hyperlink"/>
          </w:rPr>
          <w:t>2.7</w:t>
        </w:r>
        <w:r w:rsidR="00166447">
          <w:rPr>
            <w:rFonts w:asciiTheme="minorHAnsi" w:eastAsiaTheme="minorEastAsia" w:hAnsiTheme="minorHAnsi" w:cstheme="minorBidi"/>
            <w:sz w:val="22"/>
            <w:szCs w:val="22"/>
            <w:lang w:val="en-GB" w:eastAsia="en-GB"/>
          </w:rPr>
          <w:tab/>
        </w:r>
        <w:r w:rsidR="00166447" w:rsidRPr="00752440">
          <w:rPr>
            <w:rStyle w:val="Hyperlink"/>
          </w:rPr>
          <w:t>Starting ASIPmeister</w:t>
        </w:r>
        <w:r w:rsidR="00166447">
          <w:rPr>
            <w:webHidden/>
          </w:rPr>
          <w:tab/>
        </w:r>
        <w:r w:rsidR="00166447">
          <w:rPr>
            <w:webHidden/>
          </w:rPr>
          <w:fldChar w:fldCharType="begin"/>
        </w:r>
        <w:r w:rsidR="00166447">
          <w:rPr>
            <w:webHidden/>
          </w:rPr>
          <w:instrText xml:space="preserve"> PAGEREF _Toc519603805 \h </w:instrText>
        </w:r>
        <w:r w:rsidR="00166447">
          <w:rPr>
            <w:webHidden/>
          </w:rPr>
        </w:r>
        <w:r w:rsidR="00166447">
          <w:rPr>
            <w:webHidden/>
          </w:rPr>
          <w:fldChar w:fldCharType="separate"/>
        </w:r>
        <w:r w:rsidR="00166447">
          <w:rPr>
            <w:webHidden/>
          </w:rPr>
          <w:t>8</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06" w:history="1">
        <w:r w:rsidR="00166447" w:rsidRPr="00752440">
          <w:rPr>
            <w:rStyle w:val="Hyperlink"/>
          </w:rPr>
          <w:t>3</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Setting up ASIPmeister on i80pc57 using float License from i80asip</w:t>
        </w:r>
        <w:r w:rsidR="00166447">
          <w:rPr>
            <w:webHidden/>
          </w:rPr>
          <w:tab/>
        </w:r>
        <w:r w:rsidR="00166447">
          <w:rPr>
            <w:webHidden/>
          </w:rPr>
          <w:fldChar w:fldCharType="begin"/>
        </w:r>
        <w:r w:rsidR="00166447">
          <w:rPr>
            <w:webHidden/>
          </w:rPr>
          <w:instrText xml:space="preserve"> PAGEREF _Toc519603806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7" w:history="1">
        <w:r w:rsidR="00166447" w:rsidRPr="00752440">
          <w:rPr>
            <w:rStyle w:val="Hyperlink"/>
          </w:rPr>
          <w:t>3.1</w:t>
        </w:r>
        <w:r w:rsidR="00166447">
          <w:rPr>
            <w:rFonts w:asciiTheme="minorHAnsi" w:eastAsiaTheme="minorEastAsia" w:hAnsiTheme="minorHAnsi" w:cstheme="minorBidi"/>
            <w:sz w:val="22"/>
            <w:szCs w:val="22"/>
            <w:lang w:val="en-GB" w:eastAsia="en-GB"/>
          </w:rPr>
          <w:tab/>
        </w:r>
        <w:r w:rsidR="00166447" w:rsidRPr="00752440">
          <w:rPr>
            <w:rStyle w:val="Hyperlink"/>
          </w:rPr>
          <w:t>Install CentOS</w:t>
        </w:r>
        <w:r w:rsidR="00166447">
          <w:rPr>
            <w:webHidden/>
          </w:rPr>
          <w:tab/>
        </w:r>
        <w:r w:rsidR="00166447">
          <w:rPr>
            <w:webHidden/>
          </w:rPr>
          <w:fldChar w:fldCharType="begin"/>
        </w:r>
        <w:r w:rsidR="00166447">
          <w:rPr>
            <w:webHidden/>
          </w:rPr>
          <w:instrText xml:space="preserve"> PAGEREF _Toc519603807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8" w:history="1">
        <w:r w:rsidR="00166447" w:rsidRPr="00752440">
          <w:rPr>
            <w:rStyle w:val="Hyperlink"/>
          </w:rPr>
          <w:t>3.2</w:t>
        </w:r>
        <w:r w:rsidR="00166447">
          <w:rPr>
            <w:rFonts w:asciiTheme="minorHAnsi" w:eastAsiaTheme="minorEastAsia" w:hAnsiTheme="minorHAnsi" w:cstheme="minorBidi"/>
            <w:sz w:val="22"/>
            <w:szCs w:val="22"/>
            <w:lang w:val="en-GB" w:eastAsia="en-GB"/>
          </w:rPr>
          <w:tab/>
        </w:r>
        <w:r w:rsidR="00166447" w:rsidRPr="00752440">
          <w:rPr>
            <w:rStyle w:val="Hyperlink"/>
          </w:rPr>
          <w:t>Install JRE</w:t>
        </w:r>
        <w:r w:rsidR="00166447">
          <w:rPr>
            <w:webHidden/>
          </w:rPr>
          <w:tab/>
        </w:r>
        <w:r w:rsidR="00166447">
          <w:rPr>
            <w:webHidden/>
          </w:rPr>
          <w:fldChar w:fldCharType="begin"/>
        </w:r>
        <w:r w:rsidR="00166447">
          <w:rPr>
            <w:webHidden/>
          </w:rPr>
          <w:instrText xml:space="preserve"> PAGEREF _Toc519603808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09" w:history="1">
        <w:r w:rsidR="00166447" w:rsidRPr="00752440">
          <w:rPr>
            <w:rStyle w:val="Hyperlink"/>
          </w:rPr>
          <w:t>3.3</w:t>
        </w:r>
        <w:r w:rsidR="00166447">
          <w:rPr>
            <w:rFonts w:asciiTheme="minorHAnsi" w:eastAsiaTheme="minorEastAsia" w:hAnsiTheme="minorHAnsi" w:cstheme="minorBidi"/>
            <w:sz w:val="22"/>
            <w:szCs w:val="22"/>
            <w:lang w:val="en-GB" w:eastAsia="en-GB"/>
          </w:rPr>
          <w:tab/>
        </w:r>
        <w:r w:rsidR="00166447" w:rsidRPr="00752440">
          <w:rPr>
            <w:rStyle w:val="Hyperlink"/>
          </w:rPr>
          <w:t>Install GCC</w:t>
        </w:r>
        <w:r w:rsidR="00166447">
          <w:rPr>
            <w:webHidden/>
          </w:rPr>
          <w:tab/>
        </w:r>
        <w:r w:rsidR="00166447">
          <w:rPr>
            <w:webHidden/>
          </w:rPr>
          <w:fldChar w:fldCharType="begin"/>
        </w:r>
        <w:r w:rsidR="00166447">
          <w:rPr>
            <w:webHidden/>
          </w:rPr>
          <w:instrText xml:space="preserve"> PAGEREF _Toc519603809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0" w:history="1">
        <w:r w:rsidR="00166447" w:rsidRPr="00752440">
          <w:rPr>
            <w:rStyle w:val="Hyperlink"/>
          </w:rPr>
          <w:t>3.4</w:t>
        </w:r>
        <w:r w:rsidR="00166447">
          <w:rPr>
            <w:rFonts w:asciiTheme="minorHAnsi" w:eastAsiaTheme="minorEastAsia" w:hAnsiTheme="minorHAnsi" w:cstheme="minorBidi"/>
            <w:sz w:val="22"/>
            <w:szCs w:val="22"/>
            <w:lang w:val="en-GB" w:eastAsia="en-GB"/>
          </w:rPr>
          <w:tab/>
        </w:r>
        <w:r w:rsidR="00166447" w:rsidRPr="00752440">
          <w:rPr>
            <w:rStyle w:val="Hyperlink"/>
          </w:rPr>
          <w:t>Install required Packages</w:t>
        </w:r>
        <w:r w:rsidR="00166447">
          <w:rPr>
            <w:webHidden/>
          </w:rPr>
          <w:tab/>
        </w:r>
        <w:r w:rsidR="00166447">
          <w:rPr>
            <w:webHidden/>
          </w:rPr>
          <w:fldChar w:fldCharType="begin"/>
        </w:r>
        <w:r w:rsidR="00166447">
          <w:rPr>
            <w:webHidden/>
          </w:rPr>
          <w:instrText xml:space="preserve"> PAGEREF _Toc519603810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1" w:history="1">
        <w:r w:rsidR="00166447" w:rsidRPr="00752440">
          <w:rPr>
            <w:rStyle w:val="Hyperlink"/>
          </w:rPr>
          <w:t>3.5</w:t>
        </w:r>
        <w:r w:rsidR="00166447">
          <w:rPr>
            <w:rFonts w:asciiTheme="minorHAnsi" w:eastAsiaTheme="minorEastAsia" w:hAnsiTheme="minorHAnsi" w:cstheme="minorBidi"/>
            <w:sz w:val="22"/>
            <w:szCs w:val="22"/>
            <w:lang w:val="en-GB" w:eastAsia="en-GB"/>
          </w:rPr>
          <w:tab/>
        </w:r>
        <w:r w:rsidR="00166447" w:rsidRPr="00752440">
          <w:rPr>
            <w:rStyle w:val="Hyperlink"/>
          </w:rPr>
          <w:t>Install ASIPMeister</w:t>
        </w:r>
        <w:r w:rsidR="00166447">
          <w:rPr>
            <w:webHidden/>
          </w:rPr>
          <w:tab/>
        </w:r>
        <w:r w:rsidR="00166447">
          <w:rPr>
            <w:webHidden/>
          </w:rPr>
          <w:fldChar w:fldCharType="begin"/>
        </w:r>
        <w:r w:rsidR="00166447">
          <w:rPr>
            <w:webHidden/>
          </w:rPr>
          <w:instrText xml:space="preserve"> PAGEREF _Toc519603811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2" w:history="1">
        <w:r w:rsidR="00166447" w:rsidRPr="00752440">
          <w:rPr>
            <w:rStyle w:val="Hyperlink"/>
          </w:rPr>
          <w:t>3.6</w:t>
        </w:r>
        <w:r w:rsidR="00166447">
          <w:rPr>
            <w:rFonts w:asciiTheme="minorHAnsi" w:eastAsiaTheme="minorEastAsia" w:hAnsiTheme="minorHAnsi" w:cstheme="minorBidi"/>
            <w:sz w:val="22"/>
            <w:szCs w:val="22"/>
            <w:lang w:val="en-GB" w:eastAsia="en-GB"/>
          </w:rPr>
          <w:tab/>
        </w:r>
        <w:r w:rsidR="00166447" w:rsidRPr="00752440">
          <w:rPr>
            <w:rStyle w:val="Hyperlink"/>
          </w:rPr>
          <w:t>Setting up the floating License</w:t>
        </w:r>
        <w:r w:rsidR="00166447">
          <w:rPr>
            <w:webHidden/>
          </w:rPr>
          <w:tab/>
        </w:r>
        <w:r w:rsidR="00166447">
          <w:rPr>
            <w:webHidden/>
          </w:rPr>
          <w:fldChar w:fldCharType="begin"/>
        </w:r>
        <w:r w:rsidR="00166447">
          <w:rPr>
            <w:webHidden/>
          </w:rPr>
          <w:instrText xml:space="preserve"> PAGEREF _Toc519603812 \h </w:instrText>
        </w:r>
        <w:r w:rsidR="00166447">
          <w:rPr>
            <w:webHidden/>
          </w:rPr>
        </w:r>
        <w:r w:rsidR="00166447">
          <w:rPr>
            <w:webHidden/>
          </w:rPr>
          <w:fldChar w:fldCharType="separate"/>
        </w:r>
        <w:r w:rsidR="00166447">
          <w:rPr>
            <w:webHidden/>
          </w:rPr>
          <w:t>10</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3" w:history="1">
        <w:r w:rsidR="00166447" w:rsidRPr="00752440">
          <w:rPr>
            <w:rStyle w:val="Hyperlink"/>
          </w:rPr>
          <w:t>3.7</w:t>
        </w:r>
        <w:r w:rsidR="00166447">
          <w:rPr>
            <w:rFonts w:asciiTheme="minorHAnsi" w:eastAsiaTheme="minorEastAsia" w:hAnsiTheme="minorHAnsi" w:cstheme="minorBidi"/>
            <w:sz w:val="22"/>
            <w:szCs w:val="22"/>
            <w:lang w:val="en-GB" w:eastAsia="en-GB"/>
          </w:rPr>
          <w:tab/>
        </w:r>
        <w:r w:rsidR="00166447" w:rsidRPr="00752440">
          <w:rPr>
            <w:rStyle w:val="Hyperlink"/>
          </w:rPr>
          <w:t>Starting ASIPmeister</w:t>
        </w:r>
        <w:r w:rsidR="00166447">
          <w:rPr>
            <w:webHidden/>
          </w:rPr>
          <w:tab/>
        </w:r>
        <w:r w:rsidR="00166447">
          <w:rPr>
            <w:webHidden/>
          </w:rPr>
          <w:fldChar w:fldCharType="begin"/>
        </w:r>
        <w:r w:rsidR="00166447">
          <w:rPr>
            <w:webHidden/>
          </w:rPr>
          <w:instrText xml:space="preserve"> PAGEREF _Toc519603813 \h </w:instrText>
        </w:r>
        <w:r w:rsidR="00166447">
          <w:rPr>
            <w:webHidden/>
          </w:rPr>
        </w:r>
        <w:r w:rsidR="00166447">
          <w:rPr>
            <w:webHidden/>
          </w:rPr>
          <w:fldChar w:fldCharType="separate"/>
        </w:r>
        <w:r w:rsidR="00166447">
          <w:rPr>
            <w:webHidden/>
          </w:rPr>
          <w:t>12</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14" w:history="1">
        <w:r w:rsidR="00166447" w:rsidRPr="00752440">
          <w:rPr>
            <w:rStyle w:val="Hyperlink"/>
          </w:rPr>
          <w:t>4</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Using ASIP Meister</w:t>
        </w:r>
        <w:r w:rsidR="00166447">
          <w:rPr>
            <w:webHidden/>
          </w:rPr>
          <w:tab/>
        </w:r>
        <w:r w:rsidR="00166447">
          <w:rPr>
            <w:webHidden/>
          </w:rPr>
          <w:fldChar w:fldCharType="begin"/>
        </w:r>
        <w:r w:rsidR="00166447">
          <w:rPr>
            <w:webHidden/>
          </w:rPr>
          <w:instrText xml:space="preserve"> PAGEREF _Toc519603814 \h </w:instrText>
        </w:r>
        <w:r w:rsidR="00166447">
          <w:rPr>
            <w:webHidden/>
          </w:rPr>
        </w:r>
        <w:r w:rsidR="00166447">
          <w:rPr>
            <w:webHidden/>
          </w:rPr>
          <w:fldChar w:fldCharType="separate"/>
        </w:r>
        <w:r w:rsidR="00166447">
          <w:rPr>
            <w:webHidden/>
          </w:rPr>
          <w:t>13</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5" w:history="1">
        <w:r w:rsidR="00166447" w:rsidRPr="00752440">
          <w:rPr>
            <w:rStyle w:val="Hyperlink"/>
          </w:rPr>
          <w:t>4.1</w:t>
        </w:r>
        <w:r w:rsidR="00166447">
          <w:rPr>
            <w:rFonts w:asciiTheme="minorHAnsi" w:eastAsiaTheme="minorEastAsia" w:hAnsiTheme="minorHAnsi" w:cstheme="minorBidi"/>
            <w:sz w:val="22"/>
            <w:szCs w:val="22"/>
            <w:lang w:val="en-GB" w:eastAsia="en-GB"/>
          </w:rPr>
          <w:tab/>
        </w:r>
        <w:r w:rsidR="00166447" w:rsidRPr="00752440">
          <w:rPr>
            <w:rStyle w:val="Hyperlink"/>
          </w:rPr>
          <w:t>What is ASIP Meister?</w:t>
        </w:r>
        <w:r w:rsidR="00166447">
          <w:rPr>
            <w:webHidden/>
          </w:rPr>
          <w:tab/>
        </w:r>
        <w:r w:rsidR="00166447">
          <w:rPr>
            <w:webHidden/>
          </w:rPr>
          <w:fldChar w:fldCharType="begin"/>
        </w:r>
        <w:r w:rsidR="00166447">
          <w:rPr>
            <w:webHidden/>
          </w:rPr>
          <w:instrText xml:space="preserve"> PAGEREF _Toc519603815 \h </w:instrText>
        </w:r>
        <w:r w:rsidR="00166447">
          <w:rPr>
            <w:webHidden/>
          </w:rPr>
        </w:r>
        <w:r w:rsidR="00166447">
          <w:rPr>
            <w:webHidden/>
          </w:rPr>
          <w:fldChar w:fldCharType="separate"/>
        </w:r>
        <w:r w:rsidR="00166447">
          <w:rPr>
            <w:webHidden/>
          </w:rPr>
          <w:t>13</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16" w:history="1">
        <w:r w:rsidR="00166447" w:rsidRPr="00752440">
          <w:rPr>
            <w:rStyle w:val="Hyperlink"/>
          </w:rPr>
          <w:t>5</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ModelSim</w:t>
        </w:r>
        <w:r w:rsidR="00166447">
          <w:rPr>
            <w:webHidden/>
          </w:rPr>
          <w:tab/>
        </w:r>
        <w:r w:rsidR="00166447">
          <w:rPr>
            <w:webHidden/>
          </w:rPr>
          <w:fldChar w:fldCharType="begin"/>
        </w:r>
        <w:r w:rsidR="00166447">
          <w:rPr>
            <w:webHidden/>
          </w:rPr>
          <w:instrText xml:space="preserve"> PAGEREF _Toc519603816 \h </w:instrText>
        </w:r>
        <w:r w:rsidR="00166447">
          <w:rPr>
            <w:webHidden/>
          </w:rPr>
        </w:r>
        <w:r w:rsidR="00166447">
          <w:rPr>
            <w:webHidden/>
          </w:rPr>
          <w:fldChar w:fldCharType="separate"/>
        </w:r>
        <w:r w:rsidR="00166447">
          <w:rPr>
            <w:webHidden/>
          </w:rPr>
          <w:t>14</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17" w:history="1">
        <w:r w:rsidR="00166447" w:rsidRPr="00752440">
          <w:rPr>
            <w:rStyle w:val="Hyperlink"/>
          </w:rPr>
          <w:t>5.1</w:t>
        </w:r>
        <w:r w:rsidR="00166447">
          <w:rPr>
            <w:rFonts w:asciiTheme="minorHAnsi" w:eastAsiaTheme="minorEastAsia" w:hAnsiTheme="minorHAnsi" w:cstheme="minorBidi"/>
            <w:sz w:val="22"/>
            <w:szCs w:val="22"/>
            <w:lang w:val="en-GB" w:eastAsia="en-GB"/>
          </w:rPr>
          <w:tab/>
        </w:r>
        <w:r w:rsidR="00166447" w:rsidRPr="00752440">
          <w:rPr>
            <w:rStyle w:val="Hyperlink"/>
          </w:rPr>
          <w:t>Tutorial</w:t>
        </w:r>
        <w:r w:rsidR="00166447">
          <w:rPr>
            <w:webHidden/>
          </w:rPr>
          <w:tab/>
        </w:r>
        <w:r w:rsidR="00166447">
          <w:rPr>
            <w:webHidden/>
          </w:rPr>
          <w:fldChar w:fldCharType="begin"/>
        </w:r>
        <w:r w:rsidR="00166447">
          <w:rPr>
            <w:webHidden/>
          </w:rPr>
          <w:instrText xml:space="preserve"> PAGEREF _Toc519603817 \h </w:instrText>
        </w:r>
        <w:r w:rsidR="00166447">
          <w:rPr>
            <w:webHidden/>
          </w:rPr>
        </w:r>
        <w:r w:rsidR="00166447">
          <w:rPr>
            <w:webHidden/>
          </w:rPr>
          <w:fldChar w:fldCharType="separate"/>
        </w:r>
        <w:r w:rsidR="00166447">
          <w:rPr>
            <w:webHidden/>
          </w:rPr>
          <w:t>14</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18" w:history="1">
        <w:r w:rsidR="00166447" w:rsidRPr="00752440">
          <w:rPr>
            <w:rStyle w:val="Hyperlink"/>
          </w:rPr>
          <w:t>6</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Validating the CPU in Prototyping Hardware</w:t>
        </w:r>
        <w:r w:rsidR="00166447">
          <w:rPr>
            <w:webHidden/>
          </w:rPr>
          <w:tab/>
        </w:r>
        <w:r w:rsidR="00166447">
          <w:rPr>
            <w:webHidden/>
          </w:rPr>
          <w:fldChar w:fldCharType="begin"/>
        </w:r>
        <w:r w:rsidR="00166447">
          <w:rPr>
            <w:webHidden/>
          </w:rPr>
          <w:instrText xml:space="preserve"> PAGEREF _Toc519603818 \h </w:instrText>
        </w:r>
        <w:r w:rsidR="00166447">
          <w:rPr>
            <w:webHidden/>
          </w:rPr>
        </w:r>
        <w:r w:rsidR="00166447">
          <w:rPr>
            <w:webHidden/>
          </w:rPr>
          <w:fldChar w:fldCharType="separate"/>
        </w:r>
        <w:r w:rsidR="00166447">
          <w:rPr>
            <w:webHidden/>
          </w:rPr>
          <w:t>15</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19" w:history="1">
        <w:r w:rsidR="00166447" w:rsidRPr="00752440">
          <w:rPr>
            <w:rStyle w:val="Hyperlink"/>
          </w:rPr>
          <w:t>7</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Power Estimation</w:t>
        </w:r>
        <w:r w:rsidR="00166447">
          <w:rPr>
            <w:webHidden/>
          </w:rPr>
          <w:tab/>
        </w:r>
        <w:r w:rsidR="00166447">
          <w:rPr>
            <w:webHidden/>
          </w:rPr>
          <w:fldChar w:fldCharType="begin"/>
        </w:r>
        <w:r w:rsidR="00166447">
          <w:rPr>
            <w:webHidden/>
          </w:rPr>
          <w:instrText xml:space="preserve"> PAGEREF _Toc519603819 \h </w:instrText>
        </w:r>
        <w:r w:rsidR="00166447">
          <w:rPr>
            <w:webHidden/>
          </w:rPr>
        </w:r>
        <w:r w:rsidR="00166447">
          <w:rPr>
            <w:webHidden/>
          </w:rPr>
          <w:fldChar w:fldCharType="separate"/>
        </w:r>
        <w:r w:rsidR="00166447">
          <w:rPr>
            <w:webHidden/>
          </w:rPr>
          <w:t>16</w:t>
        </w:r>
        <w:r w:rsidR="00166447">
          <w:rPr>
            <w:webHidden/>
          </w:rPr>
          <w:fldChar w:fldCharType="end"/>
        </w:r>
      </w:hyperlink>
    </w:p>
    <w:p w:rsidR="00166447" w:rsidRDefault="003B76D0">
      <w:pPr>
        <w:pStyle w:val="TOC2"/>
        <w:rPr>
          <w:rFonts w:asciiTheme="minorHAnsi" w:eastAsiaTheme="minorEastAsia" w:hAnsiTheme="minorHAnsi" w:cstheme="minorBidi"/>
          <w:sz w:val="22"/>
          <w:szCs w:val="22"/>
          <w:lang w:val="en-GB" w:eastAsia="en-GB"/>
        </w:rPr>
      </w:pPr>
      <w:hyperlink w:anchor="_Toc519603820" w:history="1">
        <w:r w:rsidR="00166447" w:rsidRPr="00752440">
          <w:rPr>
            <w:rStyle w:val="Hyperlink"/>
          </w:rPr>
          <w:t>7.1</w:t>
        </w:r>
        <w:r w:rsidR="00166447">
          <w:rPr>
            <w:rFonts w:asciiTheme="minorHAnsi" w:eastAsiaTheme="minorEastAsia" w:hAnsiTheme="minorHAnsi" w:cstheme="minorBidi"/>
            <w:sz w:val="22"/>
            <w:szCs w:val="22"/>
            <w:lang w:val="en-GB" w:eastAsia="en-GB"/>
          </w:rPr>
          <w:tab/>
        </w:r>
        <w:r w:rsidR="00166447" w:rsidRPr="00752440">
          <w:rPr>
            <w:rStyle w:val="Hyperlink"/>
          </w:rPr>
          <w:t>Different Types of Power</w:t>
        </w:r>
        <w:r w:rsidR="00166447">
          <w:rPr>
            <w:webHidden/>
          </w:rPr>
          <w:tab/>
        </w:r>
        <w:r w:rsidR="00166447">
          <w:rPr>
            <w:webHidden/>
          </w:rPr>
          <w:fldChar w:fldCharType="begin"/>
        </w:r>
        <w:r w:rsidR="00166447">
          <w:rPr>
            <w:webHidden/>
          </w:rPr>
          <w:instrText xml:space="preserve"> PAGEREF _Toc519603820 \h </w:instrText>
        </w:r>
        <w:r w:rsidR="00166447">
          <w:rPr>
            <w:webHidden/>
          </w:rPr>
        </w:r>
        <w:r w:rsidR="00166447">
          <w:rPr>
            <w:webHidden/>
          </w:rPr>
          <w:fldChar w:fldCharType="separate"/>
        </w:r>
        <w:r w:rsidR="00166447">
          <w:rPr>
            <w:webHidden/>
          </w:rPr>
          <w:t>16</w:t>
        </w:r>
        <w:r w:rsidR="00166447">
          <w:rPr>
            <w:webHidden/>
          </w:rPr>
          <w:fldChar w:fldCharType="end"/>
        </w:r>
      </w:hyperlink>
    </w:p>
    <w:p w:rsidR="00166447" w:rsidRDefault="003B76D0">
      <w:pPr>
        <w:pStyle w:val="TOC1"/>
        <w:rPr>
          <w:rFonts w:asciiTheme="minorHAnsi" w:eastAsiaTheme="minorEastAsia" w:hAnsiTheme="minorHAnsi" w:cstheme="minorBidi"/>
          <w:b w:val="0"/>
          <w:bCs w:val="0"/>
          <w:sz w:val="22"/>
          <w:szCs w:val="22"/>
          <w:lang w:val="en-GB" w:eastAsia="en-GB"/>
        </w:rPr>
      </w:pPr>
      <w:hyperlink w:anchor="_Toc519603821" w:history="1">
        <w:r w:rsidR="00166447" w:rsidRPr="00752440">
          <w:rPr>
            <w:rStyle w:val="Hyperlink"/>
          </w:rPr>
          <w:t>8</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Extended GCC Compiler</w:t>
        </w:r>
        <w:r w:rsidR="00166447">
          <w:rPr>
            <w:webHidden/>
          </w:rPr>
          <w:tab/>
        </w:r>
        <w:r w:rsidR="00166447">
          <w:rPr>
            <w:webHidden/>
          </w:rPr>
          <w:fldChar w:fldCharType="begin"/>
        </w:r>
        <w:r w:rsidR="00166447">
          <w:rPr>
            <w:webHidden/>
          </w:rPr>
          <w:instrText xml:space="preserve"> PAGEREF _Toc519603821 \h </w:instrText>
        </w:r>
        <w:r w:rsidR="00166447">
          <w:rPr>
            <w:webHidden/>
          </w:rPr>
        </w:r>
        <w:r w:rsidR="00166447">
          <w:rPr>
            <w:webHidden/>
          </w:rPr>
          <w:fldChar w:fldCharType="separate"/>
        </w:r>
        <w:r w:rsidR="00166447">
          <w:rPr>
            <w:webHidden/>
          </w:rPr>
          <w:t>17</w:t>
        </w:r>
        <w:r w:rsidR="00166447">
          <w:rPr>
            <w:webHidden/>
          </w:rPr>
          <w:fldChar w:fldCharType="end"/>
        </w:r>
      </w:hyperlink>
    </w:p>
    <w:p w:rsidR="00166447" w:rsidRDefault="003B76D0">
      <w:pPr>
        <w:pStyle w:val="TOC1"/>
        <w:tabs>
          <w:tab w:val="left" w:pos="2127"/>
        </w:tabs>
        <w:rPr>
          <w:rFonts w:asciiTheme="minorHAnsi" w:eastAsiaTheme="minorEastAsia" w:hAnsiTheme="minorHAnsi" w:cstheme="minorBidi"/>
          <w:b w:val="0"/>
          <w:bCs w:val="0"/>
          <w:sz w:val="22"/>
          <w:szCs w:val="22"/>
          <w:lang w:val="en-GB" w:eastAsia="en-GB"/>
        </w:rPr>
      </w:pPr>
      <w:hyperlink w:anchor="_Toc519603822" w:history="1">
        <w:r w:rsidR="00166447" w:rsidRPr="00752440">
          <w:rPr>
            <w:rStyle w:val="Hyperlink"/>
            <w:rFonts w:asciiTheme="majorHAnsi" w:hAnsiTheme="majorHAnsi"/>
          </w:rPr>
          <w:t>Appendix. 1</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.bashrc.user</w:t>
        </w:r>
        <w:r w:rsidR="00166447">
          <w:rPr>
            <w:webHidden/>
          </w:rPr>
          <w:tab/>
        </w:r>
        <w:r w:rsidR="00166447">
          <w:rPr>
            <w:webHidden/>
          </w:rPr>
          <w:fldChar w:fldCharType="begin"/>
        </w:r>
        <w:r w:rsidR="00166447">
          <w:rPr>
            <w:webHidden/>
          </w:rPr>
          <w:instrText xml:space="preserve"> PAGEREF _Toc519603822 \h </w:instrText>
        </w:r>
        <w:r w:rsidR="00166447">
          <w:rPr>
            <w:webHidden/>
          </w:rPr>
        </w:r>
        <w:r w:rsidR="00166447">
          <w:rPr>
            <w:webHidden/>
          </w:rPr>
          <w:fldChar w:fldCharType="separate"/>
        </w:r>
        <w:r w:rsidR="00166447">
          <w:rPr>
            <w:webHidden/>
          </w:rPr>
          <w:t>18</w:t>
        </w:r>
        <w:r w:rsidR="00166447">
          <w:rPr>
            <w:webHidden/>
          </w:rPr>
          <w:fldChar w:fldCharType="end"/>
        </w:r>
      </w:hyperlink>
    </w:p>
    <w:p w:rsidR="00166447" w:rsidRDefault="003B76D0">
      <w:pPr>
        <w:pStyle w:val="TOC1"/>
        <w:tabs>
          <w:tab w:val="left" w:pos="2127"/>
        </w:tabs>
        <w:rPr>
          <w:rFonts w:asciiTheme="minorHAnsi" w:eastAsiaTheme="minorEastAsia" w:hAnsiTheme="minorHAnsi" w:cstheme="minorBidi"/>
          <w:b w:val="0"/>
          <w:bCs w:val="0"/>
          <w:sz w:val="22"/>
          <w:szCs w:val="22"/>
          <w:lang w:val="en-GB" w:eastAsia="en-GB"/>
        </w:rPr>
      </w:pPr>
      <w:hyperlink w:anchor="_Toc519603823" w:history="1">
        <w:r w:rsidR="00166447" w:rsidRPr="00752440">
          <w:rPr>
            <w:rStyle w:val="Hyperlink"/>
            <w:rFonts w:asciiTheme="majorHAnsi" w:hAnsiTheme="majorHAnsi"/>
          </w:rPr>
          <w:t>Appendix. 2</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Sequence of Lab Up-gradation, Issues, &amp; Solutions</w:t>
        </w:r>
        <w:r w:rsidR="00166447">
          <w:rPr>
            <w:webHidden/>
          </w:rPr>
          <w:tab/>
        </w:r>
        <w:r w:rsidR="00166447">
          <w:rPr>
            <w:webHidden/>
          </w:rPr>
          <w:fldChar w:fldCharType="begin"/>
        </w:r>
        <w:r w:rsidR="00166447">
          <w:rPr>
            <w:webHidden/>
          </w:rPr>
          <w:instrText xml:space="preserve"> PAGEREF _Toc519603823 \h </w:instrText>
        </w:r>
        <w:r w:rsidR="00166447">
          <w:rPr>
            <w:webHidden/>
          </w:rPr>
        </w:r>
        <w:r w:rsidR="00166447">
          <w:rPr>
            <w:webHidden/>
          </w:rPr>
          <w:fldChar w:fldCharType="separate"/>
        </w:r>
        <w:r w:rsidR="00166447">
          <w:rPr>
            <w:webHidden/>
          </w:rPr>
          <w:t>19</w:t>
        </w:r>
        <w:r w:rsidR="00166447">
          <w:rPr>
            <w:webHidden/>
          </w:rPr>
          <w:fldChar w:fldCharType="end"/>
        </w:r>
      </w:hyperlink>
    </w:p>
    <w:p w:rsidR="0076533A" w:rsidRPr="00901557" w:rsidRDefault="0076533A">
      <w:pPr>
        <w:pStyle w:val="atext"/>
        <w:tabs>
          <w:tab w:val="right" w:leader="dot" w:pos="8505"/>
        </w:tabs>
        <w:spacing w:before="0"/>
        <w:ind w:right="1128"/>
        <w:rPr>
          <w:sz w:val="2"/>
        </w:rPr>
      </w:pPr>
      <w:r w:rsidRPr="00901557">
        <w:rPr>
          <w:rFonts w:ascii="New York" w:hAnsi="New York"/>
          <w:sz w:val="28"/>
          <w:szCs w:val="32"/>
        </w:rPr>
        <w:fldChar w:fldCharType="end"/>
      </w:r>
    </w:p>
    <w:p w:rsidR="007B6385" w:rsidRDefault="007B6385" w:rsidP="007B6385">
      <w:pPr>
        <w:pStyle w:val="Heading1"/>
      </w:pPr>
      <w:bookmarkStart w:id="0" w:name="_Toc482006701"/>
      <w:bookmarkStart w:id="1" w:name="_Toc519603795"/>
      <w:bookmarkStart w:id="2" w:name="_Ref115523187"/>
      <w:bookmarkStart w:id="3" w:name="OLE_LINK3"/>
      <w:bookmarkStart w:id="4" w:name="OLE_LINK4"/>
      <w:r>
        <w:lastRenderedPageBreak/>
        <w:t>Why to Update?</w:t>
      </w:r>
      <w:bookmarkEnd w:id="0"/>
      <w:bookmarkEnd w:id="1"/>
    </w:p>
    <w:p w:rsidR="007B6385" w:rsidRDefault="007B6385" w:rsidP="007B6385">
      <w:pPr>
        <w:pStyle w:val="zusammenfassung"/>
      </w:pPr>
      <w:r>
        <w:t>The update is required based on the student feedback and complaints about the very old ASIPmeister tool.</w:t>
      </w:r>
    </w:p>
    <w:p w:rsidR="007B6385" w:rsidRDefault="007B6385" w:rsidP="007B6385">
      <w:pPr>
        <w:pStyle w:val="Heading2"/>
      </w:pPr>
      <w:bookmarkStart w:id="5" w:name="_Toc519603796"/>
      <w:bookmarkStart w:id="6" w:name="_Toc482006702"/>
      <w:r>
        <w:t>Problems</w:t>
      </w:r>
      <w:bookmarkEnd w:id="5"/>
    </w:p>
    <w:p w:rsidR="007B6385" w:rsidRDefault="007B6385" w:rsidP="007B6385">
      <w:pPr>
        <w:pStyle w:val="atext"/>
      </w:pPr>
      <w:r>
        <w:t>Following are the main problems that pushed to update the lab software:</w:t>
      </w:r>
    </w:p>
    <w:p w:rsidR="007B6385" w:rsidRDefault="007B6385" w:rsidP="007B6385">
      <w:pPr>
        <w:pStyle w:val="atext"/>
        <w:numPr>
          <w:ilvl w:val="0"/>
          <w:numId w:val="16"/>
        </w:numPr>
      </w:pPr>
      <w:r>
        <w:t>ASIPmeister often crashes e.g., when Ctrl+C or Ctrl+V is pressed, and one has to repeat all the work again.</w:t>
      </w:r>
    </w:p>
    <w:p w:rsidR="007B6385" w:rsidRDefault="007B6385" w:rsidP="007B6385">
      <w:pPr>
        <w:pStyle w:val="atext"/>
        <w:numPr>
          <w:ilvl w:val="0"/>
          <w:numId w:val="16"/>
        </w:numPr>
      </w:pPr>
      <w:r>
        <w:t>There is no copy-and-paste available. Students have to write almost similar text, which is tedious.</w:t>
      </w:r>
    </w:p>
    <w:p w:rsidR="007B6385" w:rsidRDefault="007B6385" w:rsidP="007B6385">
      <w:pPr>
        <w:pStyle w:val="atext"/>
        <w:numPr>
          <w:ilvl w:val="0"/>
          <w:numId w:val="16"/>
        </w:numPr>
      </w:pPr>
      <w:r>
        <w:t xml:space="preserve">Scrolling is not available. </w:t>
      </w:r>
    </w:p>
    <w:p w:rsidR="007B6385" w:rsidRDefault="007B6385" w:rsidP="007B6385">
      <w:pPr>
        <w:pStyle w:val="atext"/>
        <w:numPr>
          <w:ilvl w:val="0"/>
          <w:numId w:val="16"/>
        </w:numPr>
      </w:pPr>
      <w:r>
        <w:t>ASIPmeister required a separate retargetable compiler i.e. CoSy compiler that is installed on another machine.</w:t>
      </w:r>
    </w:p>
    <w:p w:rsidR="007B6385" w:rsidRDefault="007B6385" w:rsidP="007B6385">
      <w:pPr>
        <w:pStyle w:val="Heading2"/>
      </w:pPr>
      <w:bookmarkStart w:id="7" w:name="_Toc519603797"/>
      <w:r>
        <w:t>Purchase of New ASIPmeister</w:t>
      </w:r>
      <w:bookmarkEnd w:id="6"/>
      <w:bookmarkEnd w:id="7"/>
    </w:p>
    <w:p w:rsidR="0076533A" w:rsidRDefault="00436119" w:rsidP="007B6385">
      <w:pPr>
        <w:pStyle w:val="Heading1"/>
      </w:pPr>
      <w:bookmarkStart w:id="8" w:name="_Toc519603798"/>
      <w:r>
        <w:lastRenderedPageBreak/>
        <w:t xml:space="preserve">Setting up </w:t>
      </w:r>
      <w:r w:rsidR="00170207">
        <w:t>ASIPmeister on</w:t>
      </w:r>
      <w:r w:rsidRPr="00436119">
        <w:t xml:space="preserve"> </w:t>
      </w:r>
      <w:bookmarkEnd w:id="2"/>
      <w:r w:rsidR="00170207">
        <w:t>i80pc57 using local License</w:t>
      </w:r>
      <w:bookmarkEnd w:id="8"/>
    </w:p>
    <w:p w:rsidR="006E2159" w:rsidRDefault="005851C7" w:rsidP="005851C7">
      <w:pPr>
        <w:pStyle w:val="atext"/>
      </w:pPr>
      <w:r>
        <w:t>Following readme files are helpful:</w:t>
      </w:r>
    </w:p>
    <w:p w:rsidR="006E2159" w:rsidRPr="005851C7" w:rsidRDefault="006E2159" w:rsidP="004F20D6">
      <w:pPr>
        <w:pStyle w:val="atext"/>
        <w:numPr>
          <w:ilvl w:val="0"/>
          <w:numId w:val="13"/>
        </w:numPr>
        <w:rPr>
          <w:lang w:val="de-DE"/>
        </w:rPr>
      </w:pPr>
      <w:r w:rsidRPr="005851C7">
        <w:rPr>
          <w:lang w:val="de-DE"/>
        </w:rPr>
        <w:t>ASIP_Meister_145/AM234STDLIN/ASIPmeister/InstallGuide_en.txt</w:t>
      </w:r>
    </w:p>
    <w:p w:rsidR="006E2159" w:rsidRPr="006E2159" w:rsidRDefault="006E2159" w:rsidP="004F20D6">
      <w:pPr>
        <w:pStyle w:val="atext"/>
        <w:numPr>
          <w:ilvl w:val="0"/>
          <w:numId w:val="13"/>
        </w:numPr>
      </w:pPr>
      <w:r w:rsidRPr="006E2159">
        <w:t>ASIP_Meister_145/AM234STDLIN/ASIPSLicServ/InstallGuide_en.txt</w:t>
      </w:r>
    </w:p>
    <w:p w:rsidR="0076533A" w:rsidRPr="00901557" w:rsidRDefault="00436119" w:rsidP="00436119">
      <w:pPr>
        <w:pStyle w:val="Heading2"/>
      </w:pPr>
      <w:bookmarkStart w:id="9" w:name="_Toc519603799"/>
      <w:r>
        <w:t>Install CentOS</w:t>
      </w:r>
      <w:bookmarkEnd w:id="9"/>
    </w:p>
    <w:p w:rsidR="00436119" w:rsidRDefault="00436119" w:rsidP="00170207">
      <w:pPr>
        <w:pStyle w:val="paras"/>
      </w:pPr>
      <w:bookmarkStart w:id="10" w:name="_Toc87946075"/>
      <w:r>
        <w:t xml:space="preserve">ASIP Meister requires the following environment. Otherwise, operation is </w:t>
      </w:r>
      <w:r w:rsidR="004C250C">
        <w:t>not guaranteed</w:t>
      </w:r>
      <w:r>
        <w:t xml:space="preserve">. </w:t>
      </w:r>
    </w:p>
    <w:p w:rsidR="00436119" w:rsidRDefault="00436119" w:rsidP="00170207">
      <w:pPr>
        <w:pStyle w:val="paras"/>
        <w:numPr>
          <w:ilvl w:val="0"/>
          <w:numId w:val="0"/>
        </w:numPr>
        <w:ind w:left="360"/>
      </w:pPr>
      <w:r>
        <w:t>OS:    RedHat Enterprise Linux WS 4 32-bit</w:t>
      </w:r>
    </w:p>
    <w:p w:rsidR="00436119" w:rsidRDefault="00436119" w:rsidP="00170207">
      <w:pPr>
        <w:pStyle w:val="paras"/>
        <w:numPr>
          <w:ilvl w:val="0"/>
          <w:numId w:val="0"/>
        </w:numPr>
        <w:ind w:left="360"/>
      </w:pPr>
      <w:r>
        <w:t>Java:  Java Runtime Environment 6 32-bit</w:t>
      </w:r>
    </w:p>
    <w:p w:rsidR="00436119" w:rsidRDefault="00436119" w:rsidP="00170207">
      <w:pPr>
        <w:pStyle w:val="paras"/>
      </w:pPr>
      <w:r>
        <w:t xml:space="preserve">This </w:t>
      </w:r>
      <w:r w:rsidR="004C250C">
        <w:t xml:space="preserve">OS, </w:t>
      </w:r>
      <w:r>
        <w:t xml:space="preserve">we </w:t>
      </w:r>
      <w:r w:rsidR="00664F04">
        <w:t>do not</w:t>
      </w:r>
      <w:r>
        <w:t xml:space="preserve"> had, we installed the available CentOS</w:t>
      </w:r>
      <w:r w:rsidR="006E2159">
        <w:t>-5.4</w:t>
      </w:r>
      <w:r>
        <w:t xml:space="preserve"> as per ASIP team</w:t>
      </w:r>
      <w:r w:rsidR="004C250C">
        <w:t xml:space="preserve"> suggestions</w:t>
      </w:r>
      <w:r>
        <w:t>.</w:t>
      </w:r>
    </w:p>
    <w:p w:rsidR="00640468" w:rsidRDefault="00243FD6" w:rsidP="00170207">
      <w:pPr>
        <w:pStyle w:val="paras"/>
      </w:pPr>
      <w:r>
        <w:t>Alternatively,</w:t>
      </w:r>
      <w:r w:rsidR="006E2159">
        <w:t xml:space="preserve"> y</w:t>
      </w:r>
      <w:r w:rsidR="00640468">
        <w:t>ou can download CentOS-5 images from following site. This</w:t>
      </w:r>
      <w:r>
        <w:t xml:space="preserve"> also</w:t>
      </w:r>
      <w:r w:rsidR="00640468">
        <w:t xml:space="preserve"> includes GCC repositories.</w:t>
      </w:r>
    </w:p>
    <w:p w:rsidR="00640468" w:rsidRDefault="003B76D0" w:rsidP="00170207">
      <w:pPr>
        <w:pStyle w:val="paras"/>
        <w:numPr>
          <w:ilvl w:val="0"/>
          <w:numId w:val="0"/>
        </w:numPr>
        <w:ind w:left="360"/>
      </w:pPr>
      <w:hyperlink r:id="rId11" w:history="1">
        <w:r w:rsidR="008D4CE9" w:rsidRPr="00945054">
          <w:rPr>
            <w:rStyle w:val="Hyperlink"/>
          </w:rPr>
          <w:t>http://www-ise1.ist.osaka-u.ac.jp/~takeuchi/TMP/CentOS5/CentOS-5.8-i386-bin-DVD-1of2.iso</w:t>
        </w:r>
      </w:hyperlink>
    </w:p>
    <w:p w:rsidR="00640468" w:rsidRDefault="003B76D0" w:rsidP="00170207">
      <w:pPr>
        <w:pStyle w:val="paras"/>
        <w:numPr>
          <w:ilvl w:val="0"/>
          <w:numId w:val="0"/>
        </w:numPr>
        <w:ind w:left="360"/>
      </w:pPr>
      <w:hyperlink r:id="rId12" w:history="1">
        <w:r w:rsidR="008D4CE9" w:rsidRPr="00945054">
          <w:rPr>
            <w:rStyle w:val="Hyperlink"/>
          </w:rPr>
          <w:t>http://www-ise1.ist.osaka-u.ac.jp/~takeuchi/TMP/CentOS5/CentOS-5.8-i386-bin-DVD-2of2.iso</w:t>
        </w:r>
      </w:hyperlink>
    </w:p>
    <w:p w:rsidR="00640468" w:rsidRDefault="00640468" w:rsidP="00170207">
      <w:pPr>
        <w:pStyle w:val="paras"/>
        <w:numPr>
          <w:ilvl w:val="0"/>
          <w:numId w:val="0"/>
        </w:numPr>
        <w:ind w:left="360"/>
      </w:pPr>
      <w:r>
        <w:t xml:space="preserve">Account &amp; pass are both centos5. </w:t>
      </w:r>
    </w:p>
    <w:p w:rsidR="00436119" w:rsidRDefault="00436119" w:rsidP="00170207">
      <w:pPr>
        <w:pStyle w:val="paras"/>
      </w:pPr>
      <w:r>
        <w:t>CentOS 5.</w:t>
      </w:r>
      <w:r w:rsidR="00170207">
        <w:t>11</w:t>
      </w:r>
      <w:r>
        <w:t xml:space="preserve"> is installed on the computer i80pc57.</w:t>
      </w:r>
    </w:p>
    <w:p w:rsidR="00436119" w:rsidRDefault="00436119" w:rsidP="004C250C">
      <w:pPr>
        <w:pStyle w:val="codes"/>
      </w:pPr>
      <w:r>
        <w:t>[root@i80pc57 ~]# uname -a</w:t>
      </w:r>
    </w:p>
    <w:p w:rsidR="00436119" w:rsidRDefault="00436119" w:rsidP="004C250C">
      <w:pPr>
        <w:pStyle w:val="codes"/>
      </w:pPr>
      <w:r>
        <w:t>Linux i80pc57 2.6.18-164.el5PAE #1 SMP Thu Sep 3 04:10:44 EDT 2009 i686 i686 i386 GNU/Linux</w:t>
      </w:r>
    </w:p>
    <w:p w:rsidR="00436119" w:rsidRDefault="00436119" w:rsidP="004C250C">
      <w:pPr>
        <w:pStyle w:val="codes"/>
      </w:pPr>
      <w:r>
        <w:t>[root@i80pc57 ~]# cat /etc/redhat-release</w:t>
      </w:r>
    </w:p>
    <w:p w:rsidR="00436119" w:rsidRDefault="00436119" w:rsidP="00170207">
      <w:pPr>
        <w:pStyle w:val="codes"/>
      </w:pPr>
      <w:r>
        <w:t>CentOS release 5.</w:t>
      </w:r>
      <w:r w:rsidR="00170207">
        <w:t>11</w:t>
      </w:r>
      <w:r>
        <w:t xml:space="preserve"> (Final)</w:t>
      </w:r>
    </w:p>
    <w:p w:rsidR="003913B1" w:rsidRDefault="003913B1" w:rsidP="00170207">
      <w:pPr>
        <w:pStyle w:val="paras"/>
      </w:pPr>
      <w:r>
        <w:t>Create user accounts “sajjad” and “asip01” to “asip10” on i80pc57.</w:t>
      </w:r>
    </w:p>
    <w:p w:rsidR="002B7AC1" w:rsidRDefault="002B7AC1" w:rsidP="00170207">
      <w:pPr>
        <w:pStyle w:val="paras"/>
      </w:pPr>
      <w:r>
        <w:t>Mount ModelSim 6.6 and Xilix ISE 13.2 to i80pc57.</w:t>
      </w:r>
    </w:p>
    <w:p w:rsidR="00436119" w:rsidRDefault="00436119" w:rsidP="00436119">
      <w:pPr>
        <w:pStyle w:val="Heading2"/>
      </w:pPr>
      <w:bookmarkStart w:id="11" w:name="_Toc519603800"/>
      <w:r>
        <w:t>Install JRE</w:t>
      </w:r>
      <w:bookmarkEnd w:id="11"/>
    </w:p>
    <w:p w:rsidR="00436119" w:rsidRDefault="00436119" w:rsidP="00170207">
      <w:pPr>
        <w:pStyle w:val="paras"/>
      </w:pPr>
      <w:r>
        <w:t>The recommended JRE for the ASIPmeister machine and License server is Java:  Java Runtime Environment 6 32-bit (jre-6u45-linux-i586-rpm.bin)</w:t>
      </w:r>
    </w:p>
    <w:p w:rsidR="00436119" w:rsidRDefault="00436119" w:rsidP="00170207">
      <w:pPr>
        <w:pStyle w:val="paras"/>
      </w:pPr>
      <w:r>
        <w:t>Same JRE version for license server and ASIPmeister</w:t>
      </w:r>
    </w:p>
    <w:p w:rsidR="00436119" w:rsidRDefault="00436119" w:rsidP="00170207">
      <w:pPr>
        <w:pStyle w:val="paras"/>
      </w:pPr>
      <w:r>
        <w:t xml:space="preserve">Can you down load the above file from the following URL </w:t>
      </w:r>
      <w:hyperlink r:id="rId13" w:history="1">
        <w:r w:rsidR="00562974" w:rsidRPr="00945054">
          <w:rPr>
            <w:rStyle w:val="Hyperlink"/>
          </w:rPr>
          <w:t>http://www.oracle.com/technetwork/java/javase/downloads/java-archive-downloads-javase6-419409.html</w:t>
        </w:r>
      </w:hyperlink>
    </w:p>
    <w:p w:rsidR="00243FD6" w:rsidRDefault="00243FD6" w:rsidP="00170207">
      <w:pPr>
        <w:pStyle w:val="paras"/>
      </w:pPr>
      <w:r>
        <w:t>Install the required into the directory /usr/java/jre1.6.0_45/</w:t>
      </w:r>
    </w:p>
    <w:p w:rsidR="00243FD6" w:rsidRPr="00243FD6" w:rsidRDefault="00243FD6" w:rsidP="00243FD6">
      <w:pPr>
        <w:pStyle w:val="codes"/>
      </w:pPr>
      <w:r w:rsidRPr="00243FD6">
        <w:t xml:space="preserve">[root@i80pc57 ~]# ls </w:t>
      </w:r>
      <w:bookmarkStart w:id="12" w:name="OLE_LINK164"/>
      <w:bookmarkStart w:id="13" w:name="OLE_LINK165"/>
      <w:r w:rsidRPr="00243FD6">
        <w:t>/usr/java/jre1.6.0_45/</w:t>
      </w:r>
      <w:bookmarkEnd w:id="12"/>
      <w:bookmarkEnd w:id="13"/>
    </w:p>
    <w:p w:rsidR="00562974" w:rsidRDefault="00243FD6" w:rsidP="00243FD6">
      <w:pPr>
        <w:pStyle w:val="codes"/>
      </w:pPr>
      <w:r w:rsidRPr="00243FD6">
        <w:lastRenderedPageBreak/>
        <w:t>bin  COPYRIGHT  javaws  lib  LICENSE  man  plugin  README  THIRDPARTYLICENSEREADME</w:t>
      </w:r>
      <w:r>
        <w:t>.txt  Welcome.html</w:t>
      </w:r>
    </w:p>
    <w:p w:rsidR="00243FD6" w:rsidRDefault="00243FD6" w:rsidP="00170207">
      <w:pPr>
        <w:pStyle w:val="paras"/>
      </w:pPr>
    </w:p>
    <w:p w:rsidR="00436119" w:rsidRDefault="00436119" w:rsidP="00436119">
      <w:pPr>
        <w:pStyle w:val="Heading2"/>
      </w:pPr>
      <w:bookmarkStart w:id="14" w:name="_Toc519603801"/>
      <w:r>
        <w:t>Install GCC</w:t>
      </w:r>
      <w:bookmarkEnd w:id="14"/>
    </w:p>
    <w:p w:rsidR="00640468" w:rsidRDefault="00640468" w:rsidP="00170207">
      <w:pPr>
        <w:pStyle w:val="paras"/>
        <w:numPr>
          <w:ilvl w:val="0"/>
          <w:numId w:val="10"/>
        </w:numPr>
      </w:pPr>
      <w:r>
        <w:t>You need gcc (host compiler) to compile AM_STD_234-2/gcc-4.2.2 (target compiler).</w:t>
      </w:r>
    </w:p>
    <w:p w:rsidR="00640468" w:rsidRDefault="00640468" w:rsidP="00170207">
      <w:pPr>
        <w:pStyle w:val="paras"/>
      </w:pPr>
      <w:r>
        <w:t xml:space="preserve">gcc-4.2.2 for </w:t>
      </w:r>
      <w:r w:rsidR="00C117F2">
        <w:t>Intel</w:t>
      </w:r>
      <w:r>
        <w:t xml:space="preserve"> is preferable version to be used.</w:t>
      </w:r>
    </w:p>
    <w:p w:rsidR="00640468" w:rsidRDefault="00640468" w:rsidP="00170207">
      <w:pPr>
        <w:pStyle w:val="paras"/>
      </w:pPr>
      <w:r>
        <w:t>W</w:t>
      </w:r>
      <w:r w:rsidRPr="00640468">
        <w:t xml:space="preserve">e tried to install GCC-4.xx but could not </w:t>
      </w:r>
      <w:r w:rsidR="00C117F2" w:rsidRPr="00640468">
        <w:t>succeed,</w:t>
      </w:r>
      <w:r w:rsidRPr="00640468">
        <w:t xml:space="preserve"> as these libraries are no more available</w:t>
      </w:r>
      <w:r>
        <w:t xml:space="preserve">. </w:t>
      </w:r>
      <w:r w:rsidRPr="00640468">
        <w:t>Actually, the gcc repositories from CentOS Server are removed and we are not able to install it (Development Tools) even during the CentOS-5 fresh installation</w:t>
      </w:r>
      <w:r>
        <w:t>.</w:t>
      </w:r>
    </w:p>
    <w:p w:rsidR="00C117F2" w:rsidRDefault="00C117F2" w:rsidP="00170207">
      <w:pPr>
        <w:pStyle w:val="paras"/>
      </w:pPr>
      <w:r>
        <w:t>Mr. Martin installed the gcc from DVD (iso files provided by ASIP team).</w:t>
      </w:r>
    </w:p>
    <w:p w:rsidR="00C117F2" w:rsidRDefault="00C117F2" w:rsidP="00C117F2">
      <w:pPr>
        <w:pStyle w:val="codes"/>
      </w:pPr>
      <w:r>
        <w:t>[root@i80pc57 ~]# gcc --version</w:t>
      </w:r>
    </w:p>
    <w:p w:rsidR="00C117F2" w:rsidRPr="00640468" w:rsidRDefault="00C117F2" w:rsidP="00C117F2">
      <w:pPr>
        <w:pStyle w:val="codes"/>
      </w:pPr>
      <w:r>
        <w:t>gcc (GCC) 4.1.2 20080704 (Red Hat 4.1.2-55)</w:t>
      </w:r>
    </w:p>
    <w:p w:rsidR="00436119" w:rsidRDefault="00436119" w:rsidP="00436119">
      <w:pPr>
        <w:pStyle w:val="Heading2"/>
      </w:pPr>
      <w:bookmarkStart w:id="15" w:name="_Toc519603802"/>
      <w:r w:rsidRPr="00436119">
        <w:t>Install required Packages</w:t>
      </w:r>
      <w:bookmarkEnd w:id="15"/>
    </w:p>
    <w:p w:rsidR="00664F04" w:rsidRDefault="00664F04" w:rsidP="00170207">
      <w:pPr>
        <w:pStyle w:val="paras"/>
        <w:numPr>
          <w:ilvl w:val="0"/>
          <w:numId w:val="9"/>
        </w:numPr>
      </w:pPr>
      <w:r>
        <w:t>The packages gdb,ncurses-devel,texi2html, texinfo, are installed to successfully compile the ASIP Tools binutils-2.16.1 gcc-4.2.2 gdb-6.4 newlib-1.14.0</w:t>
      </w:r>
    </w:p>
    <w:p w:rsidR="00664F04" w:rsidRPr="005851C7" w:rsidRDefault="00664F04" w:rsidP="00664F04">
      <w:pPr>
        <w:pStyle w:val="codes"/>
        <w:rPr>
          <w:lang w:val="de-DE"/>
        </w:rPr>
      </w:pPr>
      <w:r w:rsidRPr="005851C7">
        <w:rPr>
          <w:lang w:val="de-DE"/>
        </w:rPr>
        <w:t>[root@i80pc57 gdb-6.4]# yum install gdb</w:t>
      </w:r>
    </w:p>
    <w:p w:rsidR="00664F04" w:rsidRDefault="00664F04" w:rsidP="00664F04">
      <w:pPr>
        <w:pStyle w:val="codes"/>
      </w:pPr>
      <w:r>
        <w:t>[root@i80pc57 gdb-6.4]# yum install ncurses-devel</w:t>
      </w:r>
    </w:p>
    <w:p w:rsidR="00664F04" w:rsidRDefault="00664F04" w:rsidP="00664F04">
      <w:pPr>
        <w:pStyle w:val="codes"/>
      </w:pPr>
      <w:r>
        <w:t>[root@i80pc57 newlib-1.14.0]# yum install texinfo</w:t>
      </w:r>
    </w:p>
    <w:p w:rsidR="00664F04" w:rsidRDefault="00664F04" w:rsidP="00664F04">
      <w:pPr>
        <w:pStyle w:val="codes"/>
      </w:pPr>
      <w:r>
        <w:t>[root@i80pc57 newlib-1.14.0]# yum install texi2html texinfo</w:t>
      </w:r>
    </w:p>
    <w:p w:rsidR="00664F04" w:rsidRDefault="00664F04" w:rsidP="00664F04">
      <w:pPr>
        <w:pStyle w:val="codes"/>
      </w:pPr>
      <w:r>
        <w:t>[root@i80pc57 package2]# yum install bison</w:t>
      </w:r>
    </w:p>
    <w:p w:rsidR="00664F04" w:rsidRDefault="00664F04" w:rsidP="00664F04">
      <w:pPr>
        <w:pStyle w:val="codes"/>
      </w:pPr>
      <w:r>
        <w:t>[root@i80pc57 package2]# yum install flex</w:t>
      </w:r>
    </w:p>
    <w:p w:rsidR="006D6C48" w:rsidRDefault="006D6C48" w:rsidP="00170207">
      <w:pPr>
        <w:pStyle w:val="paras"/>
        <w:numPr>
          <w:ilvl w:val="0"/>
          <w:numId w:val="9"/>
        </w:numPr>
      </w:pPr>
      <w:r w:rsidRPr="006D6C48">
        <w:t xml:space="preserve">ASIP Meister </w:t>
      </w:r>
      <w:r w:rsidR="00664F04">
        <w:t xml:space="preserve">also </w:t>
      </w:r>
      <w:r w:rsidRPr="006D6C48">
        <w:t>requires libcryptocd.so.4.</w:t>
      </w:r>
    </w:p>
    <w:p w:rsidR="006D6C48" w:rsidRDefault="006D6C48" w:rsidP="006D6C48">
      <w:pPr>
        <w:pStyle w:val="codes"/>
      </w:pPr>
      <w:r w:rsidRPr="006D6C48">
        <w:t>$ ls -l libcrypto*</w:t>
      </w:r>
    </w:p>
    <w:p w:rsidR="006D6C48" w:rsidRDefault="006D6C48" w:rsidP="00170207">
      <w:pPr>
        <w:pStyle w:val="paras"/>
      </w:pPr>
      <w:r>
        <w:t>I think you get the following results.</w:t>
      </w:r>
    </w:p>
    <w:p w:rsidR="006D6C48" w:rsidRDefault="006D6C48" w:rsidP="006D6C48">
      <w:pPr>
        <w:pStyle w:val="codes"/>
      </w:pPr>
      <w:r>
        <w:t>---</w:t>
      </w:r>
    </w:p>
    <w:p w:rsidR="006D6C48" w:rsidRDefault="006D6C48" w:rsidP="006D6C48">
      <w:pPr>
        <w:pStyle w:val="codes"/>
      </w:pPr>
      <w:r>
        <w:t>-rwxr-xr-x 1 root root 1156676  6</w:t>
      </w:r>
      <w:r w:rsidRPr="006D6C48">
        <w:rPr>
          <w:rFonts w:hint="eastAsia"/>
        </w:rPr>
        <w:t>月</w:t>
      </w:r>
      <w:r>
        <w:t xml:space="preserve">  5  2014 libcrypto.so.0.9.7a</w:t>
      </w:r>
    </w:p>
    <w:p w:rsidR="006D6C48" w:rsidRDefault="006D6C48" w:rsidP="006D6C48">
      <w:pPr>
        <w:pStyle w:val="codes"/>
      </w:pPr>
      <w:r>
        <w:t>-rwxr-xr-x 1 root root 1300836  5</w:t>
      </w:r>
      <w:r w:rsidRPr="006D6C48">
        <w:rPr>
          <w:rFonts w:hint="eastAsia"/>
        </w:rPr>
        <w:t>月</w:t>
      </w:r>
      <w:r>
        <w:t xml:space="preserve"> 31  2016 libcrypto.so.0.9.8e</w:t>
      </w:r>
    </w:p>
    <w:p w:rsidR="006D6C48" w:rsidRDefault="006D6C48" w:rsidP="006D6C48">
      <w:pPr>
        <w:pStyle w:val="codes"/>
      </w:pPr>
      <w:r>
        <w:t>lrwxrwxrwx 1 root root      19  4</w:t>
      </w:r>
      <w:r w:rsidRPr="006D6C48">
        <w:rPr>
          <w:rFonts w:hint="eastAsia"/>
        </w:rPr>
        <w:t>月</w:t>
      </w:r>
      <w:r>
        <w:t xml:space="preserve"> 13 09:36 libcrypto.so.4 -&gt; libcrypto.so.0.9.7a</w:t>
      </w:r>
    </w:p>
    <w:p w:rsidR="006D6C48" w:rsidRDefault="006D6C48" w:rsidP="006D6C48">
      <w:pPr>
        <w:pStyle w:val="codes"/>
      </w:pPr>
      <w:r>
        <w:t>lrwxrwxrwx 1 root root      19  9</w:t>
      </w:r>
      <w:r w:rsidRPr="006D6C48">
        <w:rPr>
          <w:rFonts w:hint="eastAsia"/>
        </w:rPr>
        <w:t>月</w:t>
      </w:r>
      <w:r>
        <w:t xml:space="preserve"> 30  2016 libcrypto.so.6 -&gt; libcrypto.so.0.9.8e</w:t>
      </w:r>
    </w:p>
    <w:p w:rsidR="006D6C48" w:rsidRDefault="006D6C48" w:rsidP="006D6C48">
      <w:pPr>
        <w:pStyle w:val="codes"/>
      </w:pPr>
      <w:r>
        <w:t>----</w:t>
      </w:r>
    </w:p>
    <w:p w:rsidR="006D6C48" w:rsidRDefault="006D6C48" w:rsidP="00170207">
      <w:pPr>
        <w:pStyle w:val="paras"/>
      </w:pPr>
      <w:r>
        <w:t>ASIP Meister requires libcryptocd.so.4. If you don't have libcrypto.so.4, please type the following command.</w:t>
      </w:r>
    </w:p>
    <w:p w:rsidR="006D6C48" w:rsidRDefault="006D6C48" w:rsidP="006D6C48">
      <w:pPr>
        <w:pStyle w:val="codes"/>
      </w:pPr>
      <w:r w:rsidRPr="006D6C48">
        <w:t>$ cd /lib</w:t>
      </w:r>
    </w:p>
    <w:p w:rsidR="006D6C48" w:rsidRDefault="006D6C48" w:rsidP="006D6C48">
      <w:pPr>
        <w:pStyle w:val="codes"/>
      </w:pPr>
      <w:r>
        <w:t>$ sudo ln -s libcrypto.so.0.9.8e libcrypto.so.4</w:t>
      </w:r>
    </w:p>
    <w:p w:rsidR="006D6C48" w:rsidRDefault="006D6C48" w:rsidP="00170207">
      <w:pPr>
        <w:pStyle w:val="paras"/>
      </w:pPr>
      <w:r>
        <w:t>Then restart again.</w:t>
      </w:r>
    </w:p>
    <w:p w:rsidR="0076533A" w:rsidRPr="00901557" w:rsidRDefault="006D6C48" w:rsidP="00170207">
      <w:pPr>
        <w:pStyle w:val="paras"/>
      </w:pPr>
      <w:r>
        <w:t>ibrcypto.so.6 does not become automatical replacement of libcrypto.so.4. You should explicitly make libcrypto.so.4. Real library is libcrypto.so.0.9.8e, and it should be symbolically linked to libcrypto.so.4. Therefore, system recognizes it libcrypto.so.4.</w:t>
      </w:r>
      <w:bookmarkEnd w:id="10"/>
    </w:p>
    <w:p w:rsidR="004C250C" w:rsidRDefault="004C250C" w:rsidP="005851C7">
      <w:pPr>
        <w:pStyle w:val="Heading2"/>
      </w:pPr>
      <w:bookmarkStart w:id="16" w:name="_Toc519603803"/>
      <w:r>
        <w:lastRenderedPageBreak/>
        <w:t>Install ASIPMeister</w:t>
      </w:r>
      <w:bookmarkEnd w:id="16"/>
    </w:p>
    <w:p w:rsidR="00843E3D" w:rsidRDefault="004C250C" w:rsidP="00170207">
      <w:pPr>
        <w:pStyle w:val="paras"/>
        <w:numPr>
          <w:ilvl w:val="0"/>
          <w:numId w:val="7"/>
        </w:numPr>
      </w:pPr>
      <w:r>
        <w:t xml:space="preserve">ASIPmeister installation sources are in </w:t>
      </w:r>
      <w:bookmarkStart w:id="17" w:name="OLE_LINK16"/>
      <w:bookmarkStart w:id="18" w:name="OLE_LINK43"/>
      <w:bookmarkStart w:id="19" w:name="OLE_LINK44"/>
      <w:r>
        <w:t>ASIPmeister_145</w:t>
      </w:r>
      <w:bookmarkEnd w:id="17"/>
      <w:bookmarkEnd w:id="18"/>
      <w:bookmarkEnd w:id="19"/>
      <w:r w:rsidR="00843E3D">
        <w:t>.zip.</w:t>
      </w:r>
    </w:p>
    <w:p w:rsidR="004C250C" w:rsidRDefault="00843E3D" w:rsidP="00170207">
      <w:pPr>
        <w:pStyle w:val="paras"/>
      </w:pPr>
      <w:r>
        <w:t>Un-zip this into the directory ASIPmeister_145. This directory contains two images.</w:t>
      </w:r>
    </w:p>
    <w:p w:rsidR="00843E3D" w:rsidRDefault="00843E3D" w:rsidP="00170207">
      <w:pPr>
        <w:pStyle w:val="paras"/>
      </w:pPr>
      <w:r>
        <w:t>Copy the first (</w:t>
      </w:r>
      <w:r w:rsidRPr="00843E3D">
        <w:t>AM234STDLIN1</w:t>
      </w:r>
      <w:r>
        <w:t>) and second (</w:t>
      </w:r>
      <w:bookmarkStart w:id="20" w:name="OLE_LINK45"/>
      <w:r>
        <w:t>A</w:t>
      </w:r>
      <w:r w:rsidRPr="00843E3D">
        <w:t>M_STD-234-2</w:t>
      </w:r>
      <w:bookmarkEnd w:id="20"/>
      <w:r>
        <w:t xml:space="preserve">) image contents into </w:t>
      </w:r>
      <w:bookmarkStart w:id="21" w:name="OLE_LINK46"/>
      <w:bookmarkStart w:id="22" w:name="OLE_LINK47"/>
      <w:r w:rsidRPr="00843E3D">
        <w:t>AM234STDLIN1</w:t>
      </w:r>
      <w:r>
        <w:t xml:space="preserve"> and A</w:t>
      </w:r>
      <w:r w:rsidRPr="00843E3D">
        <w:t>M_STD-234-2</w:t>
      </w:r>
      <w:r>
        <w:t xml:space="preserve"> directories</w:t>
      </w:r>
      <w:bookmarkEnd w:id="21"/>
      <w:bookmarkEnd w:id="22"/>
      <w:r>
        <w:t>.</w:t>
      </w:r>
    </w:p>
    <w:p w:rsidR="00843E3D" w:rsidRDefault="00843E3D" w:rsidP="00170207">
      <w:pPr>
        <w:pStyle w:val="paras"/>
      </w:pPr>
      <w:bookmarkStart w:id="23" w:name="OLE_LINK89"/>
      <w:bookmarkStart w:id="24" w:name="OLE_LINK90"/>
      <w:bookmarkStart w:id="25" w:name="OLE_LINK91"/>
      <w:bookmarkStart w:id="26" w:name="OLE_LINK150"/>
      <w:bookmarkStart w:id="27" w:name="OLE_LINK151"/>
      <w:r w:rsidRPr="00843E3D">
        <w:t>AM234STDLIN1</w:t>
      </w:r>
      <w:r>
        <w:t xml:space="preserve"> </w:t>
      </w:r>
      <w:bookmarkEnd w:id="23"/>
      <w:bookmarkEnd w:id="24"/>
      <w:bookmarkEnd w:id="25"/>
      <w:bookmarkEnd w:id="26"/>
      <w:bookmarkEnd w:id="27"/>
      <w:r>
        <w:t>directory contains the ASIPmeister software and its license.</w:t>
      </w:r>
    </w:p>
    <w:p w:rsidR="00562974" w:rsidRPr="005851C7" w:rsidRDefault="00562974" w:rsidP="00170207">
      <w:pPr>
        <w:pStyle w:val="paras"/>
        <w:numPr>
          <w:ilvl w:val="0"/>
          <w:numId w:val="12"/>
        </w:numPr>
        <w:rPr>
          <w:lang w:val="de-DE"/>
        </w:rPr>
      </w:pPr>
      <w:bookmarkStart w:id="28" w:name="OLE_LINK97"/>
      <w:bookmarkStart w:id="29" w:name="OLE_LINK108"/>
      <w:bookmarkStart w:id="30" w:name="OLE_LINK114"/>
      <w:r w:rsidRPr="005851C7">
        <w:rPr>
          <w:lang w:val="de-DE"/>
        </w:rPr>
        <w:t>AM_Std-2.3.4a.tar.gz</w:t>
      </w:r>
      <w:bookmarkEnd w:id="28"/>
      <w:bookmarkEnd w:id="29"/>
      <w:bookmarkEnd w:id="30"/>
      <w:r w:rsidRPr="005851C7">
        <w:rPr>
          <w:lang w:val="de-DE"/>
        </w:rPr>
        <w:t>: ASIPmeister software</w:t>
      </w:r>
    </w:p>
    <w:p w:rsidR="00562974" w:rsidRDefault="00562974" w:rsidP="00170207">
      <w:pPr>
        <w:pStyle w:val="paras"/>
        <w:numPr>
          <w:ilvl w:val="0"/>
          <w:numId w:val="12"/>
        </w:numPr>
      </w:pPr>
      <w:r>
        <w:t xml:space="preserve">ASIPSLicServ_Linux.tar.gz: </w:t>
      </w:r>
      <w:bookmarkStart w:id="31" w:name="OLE_LINK50"/>
      <w:bookmarkStart w:id="32" w:name="OLE_LINK83"/>
      <w:bookmarkStart w:id="33" w:name="OLE_LINK84"/>
      <w:r>
        <w:t>License Manager</w:t>
      </w:r>
      <w:bookmarkEnd w:id="31"/>
      <w:bookmarkEnd w:id="32"/>
      <w:bookmarkEnd w:id="33"/>
    </w:p>
    <w:p w:rsidR="00562974" w:rsidRDefault="00562974" w:rsidP="00170207">
      <w:pPr>
        <w:pStyle w:val="paras"/>
        <w:numPr>
          <w:ilvl w:val="0"/>
          <w:numId w:val="12"/>
        </w:numPr>
      </w:pPr>
      <w:r w:rsidRPr="00562974">
        <w:t>browstd32_v.1.1.6a.tar.gz</w:t>
      </w:r>
      <w:r>
        <w:t>: Sample Brownie sample for ASIPmeister</w:t>
      </w:r>
    </w:p>
    <w:p w:rsidR="00562974" w:rsidRDefault="00562974" w:rsidP="00170207">
      <w:pPr>
        <w:pStyle w:val="paras"/>
        <w:numPr>
          <w:ilvl w:val="0"/>
          <w:numId w:val="12"/>
        </w:numPr>
      </w:pPr>
      <w:r w:rsidRPr="00562974">
        <w:t>ASIPSLicServ_Windows.zip</w:t>
      </w:r>
      <w:r>
        <w:t>:</w:t>
      </w:r>
      <w:r w:rsidRPr="00562974">
        <w:t xml:space="preserve"> </w:t>
      </w:r>
      <w:r>
        <w:t>License Manager for Windows</w:t>
      </w:r>
    </w:p>
    <w:p w:rsidR="00843E3D" w:rsidRDefault="00843E3D" w:rsidP="00170207">
      <w:pPr>
        <w:pStyle w:val="paras"/>
      </w:pPr>
      <w:bookmarkStart w:id="34" w:name="OLE_LINK92"/>
      <w:bookmarkStart w:id="35" w:name="OLE_LINK93"/>
      <w:r>
        <w:t>A</w:t>
      </w:r>
      <w:r w:rsidRPr="00843E3D">
        <w:t>M_STD-234-2</w:t>
      </w:r>
      <w:r>
        <w:t xml:space="preserve"> </w:t>
      </w:r>
      <w:bookmarkEnd w:id="34"/>
      <w:bookmarkEnd w:id="35"/>
      <w:r>
        <w:t>directory contains the utilities required for ASIPmeister.</w:t>
      </w:r>
    </w:p>
    <w:p w:rsidR="00562974" w:rsidRDefault="00562974" w:rsidP="00170207">
      <w:pPr>
        <w:pStyle w:val="paras"/>
        <w:numPr>
          <w:ilvl w:val="0"/>
          <w:numId w:val="11"/>
        </w:numPr>
      </w:pPr>
      <w:r w:rsidRPr="00562974">
        <w:t xml:space="preserve">binutils-2.16.1.tar.bz2 </w:t>
      </w:r>
    </w:p>
    <w:p w:rsidR="00562974" w:rsidRDefault="00562974" w:rsidP="00170207">
      <w:pPr>
        <w:pStyle w:val="paras"/>
        <w:numPr>
          <w:ilvl w:val="0"/>
          <w:numId w:val="11"/>
        </w:numPr>
      </w:pPr>
      <w:r>
        <w:t>gcc-4.2.2.tar.bz2</w:t>
      </w:r>
    </w:p>
    <w:p w:rsidR="00562974" w:rsidRDefault="00562974" w:rsidP="00170207">
      <w:pPr>
        <w:pStyle w:val="paras"/>
        <w:numPr>
          <w:ilvl w:val="0"/>
          <w:numId w:val="11"/>
        </w:numPr>
      </w:pPr>
      <w:r w:rsidRPr="00562974">
        <w:t>gdb-6.4.tar.gz</w:t>
      </w:r>
    </w:p>
    <w:p w:rsidR="00562974" w:rsidRPr="00562974" w:rsidRDefault="00562974" w:rsidP="00170207">
      <w:pPr>
        <w:pStyle w:val="paras"/>
        <w:numPr>
          <w:ilvl w:val="0"/>
          <w:numId w:val="11"/>
        </w:numPr>
      </w:pPr>
      <w:r w:rsidRPr="00562974">
        <w:t>newlib-1.14.0.tar.gz</w:t>
      </w:r>
    </w:p>
    <w:p w:rsidR="004C250C" w:rsidRDefault="004C250C" w:rsidP="00170207">
      <w:pPr>
        <w:pStyle w:val="paras"/>
      </w:pPr>
      <w:r>
        <w:t>The software is installed under /AM</w:t>
      </w:r>
      <w:r w:rsidR="00562974">
        <w:t>. Create /AM directory.</w:t>
      </w:r>
    </w:p>
    <w:p w:rsidR="00562974" w:rsidRDefault="00562974" w:rsidP="00170207">
      <w:pPr>
        <w:pStyle w:val="paras"/>
      </w:pPr>
      <w:r>
        <w:t>Copy A</w:t>
      </w:r>
      <w:r w:rsidRPr="00843E3D">
        <w:t>M_STD-234-2</w:t>
      </w:r>
      <w:r>
        <w:t xml:space="preserve"> </w:t>
      </w:r>
      <w:r w:rsidR="004C250C">
        <w:t xml:space="preserve"> </w:t>
      </w:r>
      <w:bookmarkStart w:id="36" w:name="OLE_LINK131"/>
      <w:bookmarkStart w:id="37" w:name="OLE_LINK139"/>
      <w:bookmarkStart w:id="38" w:name="OLE_LINK140"/>
      <w:r w:rsidR="004C250C">
        <w:t xml:space="preserve">to /AM/AM_tools </w:t>
      </w:r>
      <w:bookmarkEnd w:id="36"/>
      <w:bookmarkEnd w:id="37"/>
      <w:bookmarkEnd w:id="38"/>
      <w:r w:rsidR="004C250C">
        <w:t xml:space="preserve">directory. </w:t>
      </w:r>
    </w:p>
    <w:p w:rsidR="004C250C" w:rsidRDefault="00562974" w:rsidP="00170207">
      <w:pPr>
        <w:pStyle w:val="paras"/>
      </w:pPr>
      <w:r>
        <w:t xml:space="preserve">Expand </w:t>
      </w:r>
      <w:r w:rsidR="004C250C">
        <w:t xml:space="preserve">ASIPmeister </w:t>
      </w:r>
      <w:r w:rsidRPr="00843E3D">
        <w:t>AM234STDLIN1</w:t>
      </w:r>
      <w:r>
        <w:t>/</w:t>
      </w:r>
      <w:r w:rsidRPr="00562974">
        <w:t xml:space="preserve"> </w:t>
      </w:r>
      <w:r>
        <w:t xml:space="preserve">AM_Std-2.3.4a.tar.gz </w:t>
      </w:r>
      <w:r w:rsidR="004C250C">
        <w:t xml:space="preserve"> </w:t>
      </w:r>
      <w:r>
        <w:t>to</w:t>
      </w:r>
      <w:r w:rsidR="004C250C">
        <w:t xml:space="preserve"> /AM/ASIPmeister directory.</w:t>
      </w:r>
    </w:p>
    <w:p w:rsidR="00CE449A" w:rsidRDefault="00CE449A" w:rsidP="00170207">
      <w:pPr>
        <w:pStyle w:val="paras"/>
      </w:pPr>
      <w:bookmarkStart w:id="39" w:name="OLE_LINK146"/>
      <w:bookmarkStart w:id="40" w:name="OLE_LINK147"/>
      <w:r>
        <w:t xml:space="preserve">Copy </w:t>
      </w:r>
      <w:r w:rsidRPr="00CE449A">
        <w:t>AM/ASIPmeister</w:t>
      </w:r>
      <w:bookmarkStart w:id="41" w:name="OLE_LINK141"/>
      <w:bookmarkStart w:id="42" w:name="OLE_LINK142"/>
      <w:bookmarkStart w:id="43" w:name="OLE_LINK143"/>
      <w:r w:rsidRPr="00CE449A">
        <w:t>/Makefile.APDEV</w:t>
      </w:r>
      <w:r>
        <w:t xml:space="preserve"> </w:t>
      </w:r>
      <w:bookmarkEnd w:id="41"/>
      <w:bookmarkEnd w:id="42"/>
      <w:bookmarkEnd w:id="43"/>
      <w:r>
        <w:t>to to /AM/AM_tools</w:t>
      </w:r>
      <w:r w:rsidRPr="00CE449A">
        <w:t>/</w:t>
      </w:r>
      <w:bookmarkStart w:id="44" w:name="OLE_LINK144"/>
      <w:bookmarkStart w:id="45" w:name="OLE_LINK145"/>
      <w:r w:rsidRPr="00CE449A">
        <w:t>Makefile.APDEV</w:t>
      </w:r>
      <w:bookmarkEnd w:id="44"/>
      <w:bookmarkEnd w:id="45"/>
    </w:p>
    <w:bookmarkEnd w:id="39"/>
    <w:bookmarkEnd w:id="40"/>
    <w:p w:rsidR="004C250C" w:rsidRDefault="004C250C" w:rsidP="00CE449A">
      <w:pPr>
        <w:pStyle w:val="codes"/>
      </w:pPr>
      <w:r>
        <w:t>[root@i80pc57 ~]# ls /AM/</w:t>
      </w:r>
    </w:p>
    <w:p w:rsidR="004C250C" w:rsidRDefault="004C250C" w:rsidP="00CE449A">
      <w:pPr>
        <w:pStyle w:val="codes"/>
      </w:pPr>
      <w:r>
        <w:t>AM_tools  ASIPmeister</w:t>
      </w:r>
    </w:p>
    <w:p w:rsidR="004C250C" w:rsidRDefault="004C250C" w:rsidP="00CE449A">
      <w:pPr>
        <w:pStyle w:val="codes"/>
      </w:pPr>
      <w:r>
        <w:t>[root@i80pc57 AM_tools]# ls</w:t>
      </w:r>
    </w:p>
    <w:p w:rsidR="004C250C" w:rsidRDefault="004C250C" w:rsidP="00CE449A">
      <w:pPr>
        <w:pStyle w:val="codes"/>
      </w:pPr>
      <w:bookmarkStart w:id="46" w:name="OLE_LINK86"/>
      <w:bookmarkStart w:id="47" w:name="OLE_LINK87"/>
      <w:bookmarkStart w:id="48" w:name="OLE_LINK88"/>
      <w:r>
        <w:t>binutils-2.16.1.tar.bz2  gcc-4.2.2.tar.bz2  gdb-6.4.tar.gz  newlib-1.14.0.tar.gz</w:t>
      </w:r>
      <w:r w:rsidR="00CE449A">
        <w:t xml:space="preserve"> </w:t>
      </w:r>
      <w:r w:rsidR="00CE449A" w:rsidRPr="00CE449A">
        <w:t>Makefile.APDEV</w:t>
      </w:r>
    </w:p>
    <w:p w:rsidR="00CE449A" w:rsidRDefault="00CE449A" w:rsidP="00170207">
      <w:pPr>
        <w:pStyle w:val="paras"/>
      </w:pPr>
      <w:r>
        <w:t>Set the following environmental variables</w:t>
      </w:r>
    </w:p>
    <w:p w:rsidR="00CE449A" w:rsidRDefault="00CE449A" w:rsidP="00CE449A">
      <w:pPr>
        <w:pStyle w:val="codes"/>
      </w:pPr>
      <w:r>
        <w:t>[root@i80pc57 AM_tools]# export ASIP_APDEV_SRCROOT=/AM/AM_tools</w:t>
      </w:r>
    </w:p>
    <w:p w:rsidR="00CE449A" w:rsidRDefault="00CE449A" w:rsidP="00CE449A">
      <w:pPr>
        <w:pStyle w:val="codes"/>
      </w:pPr>
      <w:r>
        <w:t>[root@i80pc57 AM_tools]# export ASIPmeister_HOME=/AM/ASIPmeister</w:t>
      </w:r>
    </w:p>
    <w:p w:rsidR="00977EBD" w:rsidRDefault="00977EBD" w:rsidP="00170207">
      <w:pPr>
        <w:pStyle w:val="paras"/>
      </w:pPr>
      <w:r>
        <w:t>Installing the application program development environment generation tools in the directory AM_tools.</w:t>
      </w:r>
    </w:p>
    <w:p w:rsidR="00977EBD" w:rsidRDefault="00977EBD" w:rsidP="00977EBD">
      <w:pPr>
        <w:pStyle w:val="codes"/>
      </w:pPr>
      <w:r>
        <w:t>[root@i80pc57 AM_tools]# make -f Makefile.APDEV</w:t>
      </w:r>
    </w:p>
    <w:p w:rsidR="00977EBD" w:rsidRDefault="00977EBD" w:rsidP="00170207">
      <w:pPr>
        <w:pStyle w:val="paras"/>
      </w:pPr>
      <w:r>
        <w:t>Obtaining Machine Information, when using one machine (Node-Locked License)</w:t>
      </w:r>
    </w:p>
    <w:p w:rsidR="00977EBD" w:rsidRDefault="00977EBD" w:rsidP="00977EBD">
      <w:pPr>
        <w:pStyle w:val="codes"/>
      </w:pPr>
      <w:r>
        <w:t>[root@i80pc57 AM_tools]# /sbin/ifconfig eth0</w:t>
      </w:r>
    </w:p>
    <w:p w:rsidR="00977EBD" w:rsidRPr="005851C7" w:rsidRDefault="00977EBD" w:rsidP="00977EBD">
      <w:pPr>
        <w:pStyle w:val="codes"/>
        <w:rPr>
          <w:lang w:val="de-DE"/>
        </w:rPr>
      </w:pPr>
      <w:r w:rsidRPr="005851C7">
        <w:rPr>
          <w:lang w:val="de-DE"/>
        </w:rPr>
        <w:t>eth0      Link encap:Ethernet  Hardware Adresse 00:50:DA:34:25:EF</w:t>
      </w:r>
    </w:p>
    <w:p w:rsidR="0076533A" w:rsidRDefault="00436119" w:rsidP="005851C7">
      <w:pPr>
        <w:pStyle w:val="Heading2"/>
      </w:pPr>
      <w:bookmarkStart w:id="49" w:name="_Toc519603804"/>
      <w:bookmarkEnd w:id="46"/>
      <w:bookmarkEnd w:id="47"/>
      <w:bookmarkEnd w:id="48"/>
      <w:r>
        <w:t>Setting up Local License</w:t>
      </w:r>
      <w:bookmarkEnd w:id="49"/>
    </w:p>
    <w:p w:rsidR="00977EBD" w:rsidRDefault="00977EBD" w:rsidP="00170207">
      <w:pPr>
        <w:pStyle w:val="paras"/>
        <w:numPr>
          <w:ilvl w:val="0"/>
          <w:numId w:val="8"/>
        </w:numPr>
      </w:pPr>
      <w:r w:rsidRPr="00977EBD">
        <w:t xml:space="preserve"> Java Runtime Environment (JRE)</w:t>
      </w:r>
      <w:r w:rsidR="00990FEA">
        <w:t xml:space="preserve"> is installed at:</w:t>
      </w:r>
    </w:p>
    <w:p w:rsidR="00990FEA" w:rsidRDefault="00990FEA" w:rsidP="00990FEA">
      <w:pPr>
        <w:pStyle w:val="codes"/>
      </w:pPr>
      <w:bookmarkStart w:id="50" w:name="OLE_LINK162"/>
      <w:bookmarkStart w:id="51" w:name="OLE_LINK163"/>
      <w:r>
        <w:t>[root@i80pc57 ~]# ls /usr/java/jre1.6.0_45/</w:t>
      </w:r>
    </w:p>
    <w:p w:rsidR="00990FEA" w:rsidRDefault="00990FEA" w:rsidP="00990FEA">
      <w:pPr>
        <w:pStyle w:val="codes"/>
      </w:pPr>
      <w:r>
        <w:lastRenderedPageBreak/>
        <w:t>bin  COPYRIGHT  javaws  lib  LICENSE  man  plugin  README  THIRDPARTYLICENSEREADME.txt  Welcome.html</w:t>
      </w:r>
    </w:p>
    <w:bookmarkEnd w:id="50"/>
    <w:bookmarkEnd w:id="51"/>
    <w:p w:rsidR="00977EBD" w:rsidRDefault="00977EBD" w:rsidP="00170207">
      <w:pPr>
        <w:pStyle w:val="paras"/>
        <w:numPr>
          <w:ilvl w:val="0"/>
          <w:numId w:val="7"/>
        </w:numPr>
      </w:pPr>
      <w:r w:rsidRPr="00977EBD">
        <w:t xml:space="preserve">Unpack the License Server Package </w:t>
      </w:r>
      <w:r w:rsidR="00990FEA" w:rsidRPr="00843E3D">
        <w:t>AM234STDLIN1</w:t>
      </w:r>
      <w:r w:rsidR="00990FEA">
        <w:t>/ASIPSLicServ_Linux.tar.gz</w:t>
      </w:r>
      <w:r w:rsidR="00990FEA" w:rsidRPr="00977EBD">
        <w:t xml:space="preserve"> </w:t>
      </w:r>
      <w:r w:rsidRPr="00977EBD">
        <w:t xml:space="preserve">and </w:t>
      </w:r>
      <w:bookmarkStart w:id="52" w:name="OLE_LINK153"/>
      <w:bookmarkStart w:id="53" w:name="OLE_LINK154"/>
      <w:r w:rsidRPr="00977EBD">
        <w:t xml:space="preserve">Copy to </w:t>
      </w:r>
      <w:bookmarkStart w:id="54" w:name="OLE_LINK148"/>
      <w:bookmarkStart w:id="55" w:name="OLE_LINK149"/>
      <w:r w:rsidRPr="00977EBD">
        <w:t>location</w:t>
      </w:r>
      <w:r w:rsidR="00990FEA">
        <w:t xml:space="preserve"> </w:t>
      </w:r>
      <w:bookmarkEnd w:id="54"/>
      <w:bookmarkEnd w:id="55"/>
      <w:r w:rsidR="00990FEA" w:rsidRPr="00990FEA">
        <w:t>/usr/local/ASIPSLicServ</w:t>
      </w:r>
    </w:p>
    <w:bookmarkEnd w:id="52"/>
    <w:bookmarkEnd w:id="53"/>
    <w:p w:rsidR="00990FEA" w:rsidRDefault="00990FEA" w:rsidP="00170207">
      <w:pPr>
        <w:pStyle w:val="paras"/>
        <w:numPr>
          <w:ilvl w:val="0"/>
          <w:numId w:val="7"/>
        </w:numPr>
      </w:pPr>
      <w:r w:rsidRPr="00990FEA">
        <w:t>Copy your license file ASIPmeister_145B.lic</w:t>
      </w:r>
      <w:r>
        <w:t xml:space="preserve">  </w:t>
      </w:r>
      <w:r w:rsidRPr="00977EBD">
        <w:t>to location</w:t>
      </w:r>
      <w:r>
        <w:t xml:space="preserve"> </w:t>
      </w:r>
      <w:bookmarkStart w:id="56" w:name="OLE_LINK156"/>
      <w:bookmarkStart w:id="57" w:name="OLE_LINK157"/>
      <w:r w:rsidRPr="00990FEA">
        <w:t>/usr/local/</w:t>
      </w:r>
      <w:bookmarkStart w:id="58" w:name="OLE_LINK155"/>
      <w:r w:rsidRPr="00990FEA">
        <w:t>ASIPSLicServ</w:t>
      </w:r>
      <w:bookmarkEnd w:id="56"/>
      <w:bookmarkEnd w:id="57"/>
      <w:bookmarkEnd w:id="58"/>
    </w:p>
    <w:p w:rsidR="00990FEA" w:rsidRDefault="00990FEA" w:rsidP="00170207">
      <w:pPr>
        <w:pStyle w:val="paras"/>
        <w:numPr>
          <w:ilvl w:val="0"/>
          <w:numId w:val="7"/>
        </w:numPr>
      </w:pPr>
      <w:r>
        <w:t xml:space="preserve">Edit ASIPSLicServ script in </w:t>
      </w:r>
      <w:r w:rsidRPr="00990FEA">
        <w:t>/usr/local/ASIPSLicServ</w:t>
      </w:r>
      <w:r>
        <w:t xml:space="preserve"> to match your configuration. Specify your Java Runtime location, the Server software location, your license file location and name, and the TCP port number to accept accesses from other machines.</w:t>
      </w:r>
    </w:p>
    <w:p w:rsidR="00990FEA" w:rsidRDefault="00990FEA" w:rsidP="00170207">
      <w:pPr>
        <w:pStyle w:val="paras"/>
        <w:numPr>
          <w:ilvl w:val="0"/>
          <w:numId w:val="7"/>
        </w:numPr>
      </w:pPr>
      <w:r>
        <w:t xml:space="preserve">Edited </w:t>
      </w:r>
      <w:bookmarkStart w:id="59" w:name="OLE_LINK158"/>
      <w:bookmarkStart w:id="60" w:name="OLE_LINK159"/>
      <w:bookmarkStart w:id="61" w:name="OLE_LINK160"/>
      <w:r>
        <w:t>/usr/local/ASIPSLicServ/</w:t>
      </w:r>
      <w:bookmarkEnd w:id="59"/>
      <w:bookmarkEnd w:id="60"/>
      <w:bookmarkEnd w:id="61"/>
      <w:r>
        <w:t>ASIPSLicServ as follows:</w:t>
      </w:r>
    </w:p>
    <w:p w:rsidR="00990FEA" w:rsidRDefault="00990FEA" w:rsidP="00990FEA">
      <w:pPr>
        <w:pStyle w:val="codes"/>
      </w:pPr>
      <w:r>
        <w:t>JAVA_HOME=/usr/java/jre1.6.0_45</w:t>
      </w:r>
    </w:p>
    <w:p w:rsidR="00990FEA" w:rsidRDefault="00990FEA" w:rsidP="00990FEA">
      <w:pPr>
        <w:pStyle w:val="codes"/>
      </w:pPr>
      <w:r>
        <w:t>SERVER_PATH=/usr/local/ASIPSLicServ</w:t>
      </w:r>
    </w:p>
    <w:p w:rsidR="00990FEA" w:rsidRDefault="00990FEA" w:rsidP="00990FEA">
      <w:pPr>
        <w:pStyle w:val="codes"/>
      </w:pPr>
      <w:r>
        <w:t>LICENSE_FILE_PATH=/usr/local/ASIPmeister_145B.lic</w:t>
      </w:r>
    </w:p>
    <w:p w:rsidR="00990FEA" w:rsidRDefault="00990FEA" w:rsidP="00170207">
      <w:pPr>
        <w:pStyle w:val="paras"/>
        <w:numPr>
          <w:ilvl w:val="0"/>
          <w:numId w:val="7"/>
        </w:numPr>
      </w:pPr>
      <w:r>
        <w:t xml:space="preserve">Copy </w:t>
      </w:r>
      <w:r w:rsidR="00D34099">
        <w:t>/usr/local/ASIPSLicServ/</w:t>
      </w:r>
      <w:r>
        <w:t>ASIPSLicServ script to /etc/init.d and Create symlink</w:t>
      </w:r>
    </w:p>
    <w:p w:rsidR="00990FEA" w:rsidRDefault="00990FEA" w:rsidP="00170207">
      <w:pPr>
        <w:pStyle w:val="paras"/>
        <w:numPr>
          <w:ilvl w:val="0"/>
          <w:numId w:val="7"/>
        </w:numPr>
      </w:pPr>
      <w:r>
        <w:t>Create symbolic link at /etc/rc.d/rc3.d and rc5.d as its name</w:t>
      </w:r>
      <w:r w:rsidR="00D34099">
        <w:t xml:space="preserve"> </w:t>
      </w:r>
      <w:r>
        <w:t>of S99ASIPSLicServ</w:t>
      </w:r>
    </w:p>
    <w:p w:rsidR="00D34099" w:rsidRDefault="00D34099" w:rsidP="00D34099">
      <w:pPr>
        <w:pStyle w:val="codes"/>
      </w:pPr>
      <w:r>
        <w:t># cd /etc/rc.d/rc3.d</w:t>
      </w:r>
    </w:p>
    <w:p w:rsidR="00990FEA" w:rsidRDefault="00990FEA" w:rsidP="00D34099">
      <w:pPr>
        <w:pStyle w:val="codes"/>
      </w:pPr>
      <w:r>
        <w:t xml:space="preserve"># ln -s ../init.d/ASIPSLicServ </w:t>
      </w:r>
      <w:bookmarkStart w:id="62" w:name="OLE_LINK161"/>
      <w:r>
        <w:t>S99ASIPSLicServ</w:t>
      </w:r>
      <w:bookmarkEnd w:id="62"/>
    </w:p>
    <w:p w:rsidR="00D34099" w:rsidRDefault="00D34099" w:rsidP="00170207">
      <w:pPr>
        <w:pStyle w:val="paras"/>
        <w:numPr>
          <w:ilvl w:val="0"/>
          <w:numId w:val="7"/>
        </w:numPr>
      </w:pPr>
      <w:r>
        <w:t>After these settings, here are some important paths:</w:t>
      </w:r>
    </w:p>
    <w:p w:rsidR="00D34099" w:rsidRDefault="00D34099" w:rsidP="00D34099">
      <w:pPr>
        <w:pStyle w:val="codes"/>
      </w:pPr>
      <w:r>
        <w:t>[root@i80pc57 ~]# ls /etc/init.d/ASIPS*</w:t>
      </w:r>
    </w:p>
    <w:p w:rsidR="00D34099" w:rsidRDefault="00D34099" w:rsidP="00D34099">
      <w:pPr>
        <w:pStyle w:val="codes"/>
      </w:pPr>
      <w:r>
        <w:t>/etc/init.d/ASIPSLicServ</w:t>
      </w:r>
    </w:p>
    <w:p w:rsidR="00D34099" w:rsidRDefault="00D34099" w:rsidP="00D34099">
      <w:pPr>
        <w:pStyle w:val="codes"/>
      </w:pPr>
      <w:r>
        <w:t>[root@i80pc57 ~]# ls /etc/rc.d/rc3.d/S99ASIPS*</w:t>
      </w:r>
    </w:p>
    <w:p w:rsidR="00D34099" w:rsidRDefault="00D34099" w:rsidP="00D34099">
      <w:pPr>
        <w:pStyle w:val="codes"/>
      </w:pPr>
      <w:r>
        <w:t>/etc/rc.d/rc3.d/S99ASIPSLicServ</w:t>
      </w:r>
    </w:p>
    <w:p w:rsidR="00D34099" w:rsidRDefault="00D34099" w:rsidP="00D34099">
      <w:pPr>
        <w:pStyle w:val="codes"/>
      </w:pPr>
      <w:r>
        <w:t>[root@i80pc57 ~]# ls /usr/local/ASIP*</w:t>
      </w:r>
    </w:p>
    <w:p w:rsidR="00D34099" w:rsidRDefault="00D34099" w:rsidP="00D34099">
      <w:pPr>
        <w:pStyle w:val="codes"/>
      </w:pPr>
      <w:r>
        <w:t>/usr/local/ASIPmeister_145B.lic</w:t>
      </w:r>
    </w:p>
    <w:p w:rsidR="00D34099" w:rsidRDefault="00D34099" w:rsidP="00D34099">
      <w:pPr>
        <w:pStyle w:val="codes"/>
      </w:pPr>
      <w:r>
        <w:t>/usr/local/ASIPSLicServ:</w:t>
      </w:r>
    </w:p>
    <w:p w:rsidR="00D34099" w:rsidRDefault="00D34099" w:rsidP="00D34099">
      <w:pPr>
        <w:pStyle w:val="codes"/>
      </w:pPr>
      <w:r>
        <w:t>ASIPmeister.setup  ASIPSLicServ~         ASIPSLicServ.jar  ASIPSLicServ.pid          InstallGuide_en.txt  jsvc</w:t>
      </w:r>
    </w:p>
    <w:p w:rsidR="00D34099" w:rsidRDefault="00D34099" w:rsidP="00D34099">
      <w:pPr>
        <w:pStyle w:val="codes"/>
      </w:pPr>
      <w:r>
        <w:t>ASIPSLicServ       ASIPSLicServ_err.log  ASIPSLicServ.log  commons-daemon-1.0.7.jar  InstallGuide_ja.txt  meister</w:t>
      </w:r>
    </w:p>
    <w:p w:rsidR="00D34099" w:rsidRDefault="00D34099" w:rsidP="00D34099">
      <w:pPr>
        <w:pStyle w:val="codes"/>
      </w:pPr>
      <w:r>
        <w:t xml:space="preserve">[root@i80pc57 ~]# ls /usr/local/*.lic </w:t>
      </w:r>
    </w:p>
    <w:p w:rsidR="00D34099" w:rsidRDefault="00D34099" w:rsidP="00D34099">
      <w:pPr>
        <w:pStyle w:val="codes"/>
      </w:pPr>
      <w:r>
        <w:t>/usr/local/ASIPmeister_145B.lic</w:t>
      </w:r>
    </w:p>
    <w:p w:rsidR="00D34099" w:rsidRDefault="00D34099" w:rsidP="00170207">
      <w:pPr>
        <w:pStyle w:val="paras"/>
        <w:numPr>
          <w:ilvl w:val="0"/>
          <w:numId w:val="7"/>
        </w:numPr>
      </w:pPr>
      <w:r>
        <w:t>Manually start server. License server starts every time when the machine boots. You may start the license server manually by service command.</w:t>
      </w:r>
    </w:p>
    <w:p w:rsidR="00D34099" w:rsidRDefault="00D34099" w:rsidP="00170207">
      <w:pPr>
        <w:pStyle w:val="paras"/>
        <w:numPr>
          <w:ilvl w:val="0"/>
          <w:numId w:val="0"/>
        </w:numPr>
        <w:ind w:left="360"/>
      </w:pPr>
      <w:r>
        <w:t># service ASIPSLicServ start</w:t>
      </w:r>
    </w:p>
    <w:p w:rsidR="00D34099" w:rsidRDefault="00D34099" w:rsidP="00D34099">
      <w:pPr>
        <w:pStyle w:val="codes"/>
      </w:pPr>
      <w:r>
        <w:t>[root@i80pc57 init.d]# service ASIPSLicServ start</w:t>
      </w:r>
    </w:p>
    <w:p w:rsidR="00D34099" w:rsidRDefault="00D34099" w:rsidP="00D34099">
      <w:pPr>
        <w:pStyle w:val="codes"/>
      </w:pPr>
      <w:r>
        <w:t>[root@i80pc57 init.d]#</w:t>
      </w:r>
    </w:p>
    <w:p w:rsidR="00D34099" w:rsidRDefault="00D34099" w:rsidP="00170207">
      <w:pPr>
        <w:pStyle w:val="paras"/>
        <w:numPr>
          <w:ilvl w:val="0"/>
          <w:numId w:val="7"/>
        </w:numPr>
      </w:pPr>
      <w:r>
        <w:t>Trouble Shooting. Log files are saved in the License Server installation directory. Contents of /usr/local/ASIPSLicServ/ASIPSLicServ_err.log after starting license are:</w:t>
      </w:r>
    </w:p>
    <w:p w:rsidR="00D34099" w:rsidRDefault="00D34099" w:rsidP="00D34099">
      <w:pPr>
        <w:pStyle w:val="codes"/>
      </w:pPr>
      <w:r>
        <w:t>Still running according to PID file /usr/local/ASIPSLicServ/ASIPSLicServ.pid, PID is 3227 Service exit with a return value of 122</w:t>
      </w:r>
    </w:p>
    <w:p w:rsidR="005851C7" w:rsidRDefault="005851C7" w:rsidP="005851C7">
      <w:pPr>
        <w:pStyle w:val="Heading2"/>
      </w:pPr>
      <w:bookmarkStart w:id="63" w:name="_Toc519603805"/>
      <w:r>
        <w:t>Starting ASIPmeister</w:t>
      </w:r>
      <w:bookmarkEnd w:id="63"/>
    </w:p>
    <w:p w:rsidR="00D34099" w:rsidRPr="00D34099" w:rsidRDefault="00D34099" w:rsidP="00170207">
      <w:pPr>
        <w:pStyle w:val="paras"/>
        <w:numPr>
          <w:ilvl w:val="0"/>
          <w:numId w:val="7"/>
        </w:numPr>
      </w:pPr>
      <w:r w:rsidRPr="00D34099">
        <w:t>Setting Environment Variables</w:t>
      </w:r>
      <w:r>
        <w:t xml:space="preserve"> to run ASIPmeister</w:t>
      </w:r>
    </w:p>
    <w:p w:rsidR="00D34099" w:rsidRDefault="00D34099" w:rsidP="00D34099">
      <w:pPr>
        <w:pStyle w:val="codes"/>
      </w:pPr>
      <w:r>
        <w:lastRenderedPageBreak/>
        <w:t>export ASIPS_LICENSE</w:t>
      </w:r>
      <w:bookmarkStart w:id="64" w:name="OLE_LINK2"/>
      <w:r>
        <w:t>=/usr/local/ASIPmeister_145B.lic</w:t>
      </w:r>
      <w:bookmarkEnd w:id="64"/>
    </w:p>
    <w:p w:rsidR="00D34099" w:rsidRPr="005851C7" w:rsidRDefault="00D34099" w:rsidP="00D34099">
      <w:pPr>
        <w:pStyle w:val="codes"/>
        <w:rPr>
          <w:lang w:val="de-DE"/>
        </w:rPr>
      </w:pPr>
      <w:r w:rsidRPr="005851C7">
        <w:rPr>
          <w:lang w:val="de-DE"/>
        </w:rPr>
        <w:t>export PATH=/usr/java/jre1.6.0_45/bin:$PATH</w:t>
      </w:r>
    </w:p>
    <w:p w:rsidR="00D34099" w:rsidRPr="005851C7" w:rsidRDefault="00D34099" w:rsidP="00D34099">
      <w:pPr>
        <w:pStyle w:val="codes"/>
        <w:rPr>
          <w:lang w:val="de-DE"/>
        </w:rPr>
      </w:pPr>
      <w:r w:rsidRPr="005851C7">
        <w:rPr>
          <w:lang w:val="de-DE"/>
        </w:rPr>
        <w:t>export PATH=/AM/ASIPmeister/bin:$PATH</w:t>
      </w:r>
    </w:p>
    <w:p w:rsidR="00D34099" w:rsidRDefault="00D34099" w:rsidP="00D34099">
      <w:pPr>
        <w:pStyle w:val="codes"/>
      </w:pPr>
      <w:r>
        <w:t>export ASIP_APDEV_SRCROOT=/AM/AM_tools</w:t>
      </w:r>
    </w:p>
    <w:p w:rsidR="00D34099" w:rsidRDefault="00D34099" w:rsidP="00D34099">
      <w:pPr>
        <w:pStyle w:val="codes"/>
      </w:pPr>
      <w:bookmarkStart w:id="65" w:name="OLE_LINK1"/>
      <w:r>
        <w:t>export ASIPmeister_HOME=/AM/ASIPmeister</w:t>
      </w:r>
    </w:p>
    <w:p w:rsidR="005851C7" w:rsidRDefault="005851C7" w:rsidP="005851C7">
      <w:pPr>
        <w:pStyle w:val="codes"/>
      </w:pPr>
      <w:r>
        <w:t>export ASIPmeister_Home=/AM/ASIPmeister</w:t>
      </w:r>
    </w:p>
    <w:bookmarkEnd w:id="65"/>
    <w:p w:rsidR="006D6C48" w:rsidRDefault="006D6C48" w:rsidP="00170207">
      <w:pPr>
        <w:pStyle w:val="paras"/>
        <w:numPr>
          <w:ilvl w:val="0"/>
          <w:numId w:val="7"/>
        </w:numPr>
      </w:pPr>
      <w:r>
        <w:t>Starting ASIP Meister</w:t>
      </w:r>
    </w:p>
    <w:p w:rsidR="00F252B5" w:rsidRPr="00F252B5" w:rsidRDefault="0060030C" w:rsidP="0060030C">
      <w:pPr>
        <w:pStyle w:val="codes"/>
      </w:pPr>
      <w:r>
        <w:t xml:space="preserve">root@i80pc57 AM_tools]# </w:t>
      </w:r>
      <w:r w:rsidR="00F252B5" w:rsidRPr="00F252B5">
        <w:t>. ~/.bashrc.user</w:t>
      </w:r>
    </w:p>
    <w:p w:rsidR="006D6C48" w:rsidRDefault="006D6C48" w:rsidP="006D6C48">
      <w:pPr>
        <w:pStyle w:val="codes"/>
      </w:pPr>
      <w:bookmarkStart w:id="66" w:name="OLE_LINK11"/>
      <w:r>
        <w:t>root@i80pc57</w:t>
      </w:r>
      <w:bookmarkStart w:id="67" w:name="OLE_LINK12"/>
      <w:bookmarkEnd w:id="66"/>
      <w:r>
        <w:t xml:space="preserve"> AM_tools]# </w:t>
      </w:r>
      <w:bookmarkEnd w:id="67"/>
      <w:r>
        <w:t>ASIPmeister</w:t>
      </w:r>
    </w:p>
    <w:bookmarkEnd w:id="3"/>
    <w:bookmarkEnd w:id="4"/>
    <w:p w:rsidR="006D6C48" w:rsidRPr="00977EBD" w:rsidRDefault="006D6C48" w:rsidP="00D34099">
      <w:pPr>
        <w:pStyle w:val="codes"/>
      </w:pPr>
    </w:p>
    <w:p w:rsidR="00170207" w:rsidRDefault="00170207" w:rsidP="00170207">
      <w:pPr>
        <w:pStyle w:val="Heading1"/>
      </w:pPr>
      <w:bookmarkStart w:id="68" w:name="_Toc519603806"/>
      <w:r>
        <w:lastRenderedPageBreak/>
        <w:t>Setting up ASIPmeister on</w:t>
      </w:r>
      <w:r w:rsidRPr="00436119">
        <w:t xml:space="preserve"> </w:t>
      </w:r>
      <w:r>
        <w:t>i80pc57 using float License from i80asip</w:t>
      </w:r>
      <w:bookmarkEnd w:id="68"/>
    </w:p>
    <w:p w:rsidR="00170207" w:rsidRDefault="00170207" w:rsidP="00170207">
      <w:pPr>
        <w:pStyle w:val="atext"/>
      </w:pPr>
      <w:r>
        <w:t>Using the same steps, as for testing ASIPmeister with local license, following are the steps to test ASIPmeister using a floating license from a License Server.</w:t>
      </w:r>
    </w:p>
    <w:p w:rsidR="00170207" w:rsidRPr="00901557" w:rsidRDefault="00170207" w:rsidP="00170207">
      <w:pPr>
        <w:pStyle w:val="Heading2"/>
      </w:pPr>
      <w:bookmarkStart w:id="69" w:name="_Toc519603807"/>
      <w:r>
        <w:t>Install CentOS</w:t>
      </w:r>
      <w:bookmarkEnd w:id="69"/>
    </w:p>
    <w:p w:rsidR="00170207" w:rsidRDefault="00170207" w:rsidP="00170207">
      <w:pPr>
        <w:pStyle w:val="paras"/>
        <w:numPr>
          <w:ilvl w:val="0"/>
          <w:numId w:val="14"/>
        </w:numPr>
      </w:pPr>
      <w:bookmarkStart w:id="70" w:name="OLE_LINK5"/>
      <w:bookmarkStart w:id="71" w:name="OLE_LINK6"/>
      <w:r>
        <w:t>CentOS 5.</w:t>
      </w:r>
      <w:bookmarkEnd w:id="70"/>
      <w:bookmarkEnd w:id="71"/>
      <w:r>
        <w:t xml:space="preserve">11 is installed on </w:t>
      </w:r>
      <w:r w:rsidR="007B2E59">
        <w:t xml:space="preserve">a Virtual Machine i80asip as it was on </w:t>
      </w:r>
      <w:r>
        <w:t>the computer i80pc57.</w:t>
      </w:r>
    </w:p>
    <w:p w:rsidR="007B2E59" w:rsidRDefault="007B2E59" w:rsidP="007B2E59">
      <w:pPr>
        <w:pStyle w:val="codes"/>
      </w:pPr>
      <w:r>
        <w:t>asip04@i80asip:~:$uname -a</w:t>
      </w:r>
    </w:p>
    <w:p w:rsidR="007B2E59" w:rsidRDefault="007B2E59" w:rsidP="007B2E59">
      <w:pPr>
        <w:pStyle w:val="codes"/>
      </w:pPr>
      <w:r>
        <w:t>Linux i80asip 2.6.18-419.el5.centos.plus #1 SMP Sat Feb 25 15:14:49 UTC 2017 i686 i686 i386 GNU/Linux</w:t>
      </w:r>
    </w:p>
    <w:p w:rsidR="007B2E59" w:rsidRDefault="007B2E59" w:rsidP="007B2E59">
      <w:pPr>
        <w:pStyle w:val="codes"/>
      </w:pPr>
      <w:r>
        <w:t xml:space="preserve">asip04@i80asip:~:$cat /etc/redhat-release </w:t>
      </w:r>
    </w:p>
    <w:p w:rsidR="00170207" w:rsidRDefault="007B2E59" w:rsidP="007B2E59">
      <w:pPr>
        <w:pStyle w:val="codes"/>
      </w:pPr>
      <w:r>
        <w:t>CentOS release 5.11 (Final)</w:t>
      </w:r>
    </w:p>
    <w:p w:rsidR="00170207" w:rsidRDefault="00170207" w:rsidP="00170207">
      <w:pPr>
        <w:pStyle w:val="paras"/>
      </w:pPr>
      <w:r>
        <w:t>Create user accounts “sajjad” and “asip01” to “asip10” on i80pc57.</w:t>
      </w:r>
    </w:p>
    <w:p w:rsidR="00170207" w:rsidRDefault="00170207" w:rsidP="00170207">
      <w:pPr>
        <w:pStyle w:val="paras"/>
      </w:pPr>
      <w:r>
        <w:t>Mount ModelSim 6.6 and Xilix ISE 13.2 to i80pc57.</w:t>
      </w:r>
    </w:p>
    <w:p w:rsidR="00170207" w:rsidRDefault="00170207" w:rsidP="00170207">
      <w:pPr>
        <w:pStyle w:val="Heading2"/>
      </w:pPr>
      <w:bookmarkStart w:id="72" w:name="_Toc519603808"/>
      <w:r>
        <w:t>Install JRE</w:t>
      </w:r>
      <w:bookmarkEnd w:id="72"/>
    </w:p>
    <w:p w:rsidR="00170207" w:rsidRDefault="00170207" w:rsidP="00313A8C">
      <w:pPr>
        <w:pStyle w:val="paras"/>
      </w:pPr>
      <w:r>
        <w:t xml:space="preserve">Install the </w:t>
      </w:r>
      <w:r w:rsidR="00313A8C">
        <w:t>a</w:t>
      </w:r>
      <w:r w:rsidR="007B2E59">
        <w:t xml:space="preserve"> JRE </w:t>
      </w:r>
      <w:r w:rsidR="00313A8C">
        <w:t>and set the JRE path in the ASIPSLicServ file.</w:t>
      </w:r>
    </w:p>
    <w:p w:rsidR="00313A8C" w:rsidRPr="00B862FA" w:rsidRDefault="00313A8C" w:rsidP="00313A8C">
      <w:pPr>
        <w:pStyle w:val="codes"/>
        <w:rPr>
          <w:lang w:val="de-DE"/>
        </w:rPr>
      </w:pPr>
      <w:r w:rsidRPr="00B862FA">
        <w:rPr>
          <w:lang w:val="de-DE"/>
        </w:rPr>
        <w:t>asip04@i80asip:~:$ls /usr/lib/jvm/jre-1.6.0-openjdk/</w:t>
      </w:r>
    </w:p>
    <w:p w:rsidR="00170207" w:rsidRPr="00B862FA" w:rsidRDefault="00313A8C" w:rsidP="00F252B5">
      <w:pPr>
        <w:pStyle w:val="codes"/>
        <w:rPr>
          <w:lang w:val="de-DE"/>
        </w:rPr>
      </w:pPr>
      <w:r w:rsidRPr="00313A8C">
        <w:rPr>
          <w:lang w:val="de-DE"/>
        </w:rPr>
        <w:t xml:space="preserve">bin  lib </w:t>
      </w:r>
    </w:p>
    <w:p w:rsidR="00170207" w:rsidRDefault="00170207" w:rsidP="00170207">
      <w:pPr>
        <w:pStyle w:val="Heading2"/>
      </w:pPr>
      <w:bookmarkStart w:id="73" w:name="_Toc519603809"/>
      <w:r>
        <w:t>Install GCC</w:t>
      </w:r>
      <w:bookmarkEnd w:id="73"/>
    </w:p>
    <w:p w:rsidR="00170207" w:rsidRDefault="007B2E59" w:rsidP="007B2E59">
      <w:pPr>
        <w:pStyle w:val="paras"/>
      </w:pPr>
      <w:r>
        <w:t>I</w:t>
      </w:r>
      <w:r w:rsidR="00170207">
        <w:t xml:space="preserve">nstalled the </w:t>
      </w:r>
      <w:r>
        <w:t xml:space="preserve">same </w:t>
      </w:r>
      <w:r w:rsidR="00170207">
        <w:t xml:space="preserve">gcc </w:t>
      </w:r>
      <w:r>
        <w:t>as on i80pc57.</w:t>
      </w:r>
    </w:p>
    <w:p w:rsidR="007B2E59" w:rsidRDefault="007B2E59" w:rsidP="007B2E59">
      <w:pPr>
        <w:pStyle w:val="codes"/>
      </w:pPr>
      <w:r>
        <w:t>asip04@i80asip:~:$gcc --version</w:t>
      </w:r>
    </w:p>
    <w:p w:rsidR="007B2E59" w:rsidRDefault="007B2E59" w:rsidP="007B2E59">
      <w:pPr>
        <w:pStyle w:val="codes"/>
      </w:pPr>
      <w:r>
        <w:t>gcc (GCC) 4.1.2 20080704 (Red Hat 4.1.2-55)</w:t>
      </w:r>
    </w:p>
    <w:p w:rsidR="007B2E59" w:rsidRDefault="007B2E59" w:rsidP="007B2E59">
      <w:pPr>
        <w:pStyle w:val="codes"/>
      </w:pPr>
      <w:r>
        <w:t>Copyright (C) 2006 Free Software Foundation, Inc.</w:t>
      </w:r>
    </w:p>
    <w:p w:rsidR="007B2E59" w:rsidRDefault="007B2E59" w:rsidP="007B2E59">
      <w:pPr>
        <w:pStyle w:val="codes"/>
      </w:pPr>
      <w:r>
        <w:t>This is free software; see the source for copying conditions.  There is NO</w:t>
      </w:r>
    </w:p>
    <w:p w:rsidR="00170207" w:rsidRPr="00640468" w:rsidRDefault="007B2E59" w:rsidP="007B2E59">
      <w:pPr>
        <w:pStyle w:val="codes"/>
      </w:pPr>
      <w:r>
        <w:t>warranty; not even for MERCHANTABILITY or FITNESS FOR A PARTICULAR PURPOSE.</w:t>
      </w:r>
    </w:p>
    <w:p w:rsidR="00170207" w:rsidRDefault="00170207" w:rsidP="00170207">
      <w:pPr>
        <w:pStyle w:val="Heading2"/>
      </w:pPr>
      <w:bookmarkStart w:id="74" w:name="_Toc519603810"/>
      <w:r w:rsidRPr="00436119">
        <w:t>Install required Packages</w:t>
      </w:r>
      <w:bookmarkEnd w:id="74"/>
    </w:p>
    <w:p w:rsidR="00170207" w:rsidRDefault="00170207" w:rsidP="00313A8C">
      <w:pPr>
        <w:pStyle w:val="paras"/>
        <w:numPr>
          <w:ilvl w:val="0"/>
          <w:numId w:val="7"/>
        </w:numPr>
      </w:pPr>
      <w:r>
        <w:t>The packages gdb,ncurses-devel,texi2html, texinfo, are installed to successfully compile the ASIP Tools binutils-2.16.1 gcc-4.2.2 gdb-6.4 newlib-1.14.0</w:t>
      </w:r>
      <w:r w:rsidR="00313A8C">
        <w:t xml:space="preserve">, </w:t>
      </w:r>
      <w:r w:rsidRPr="006D6C48">
        <w:t>libcryptocd.so.4.</w:t>
      </w:r>
    </w:p>
    <w:p w:rsidR="009F086D" w:rsidRPr="00901557" w:rsidRDefault="009F086D" w:rsidP="009F086D">
      <w:pPr>
        <w:pStyle w:val="paras"/>
        <w:numPr>
          <w:ilvl w:val="0"/>
          <w:numId w:val="7"/>
        </w:numPr>
      </w:pPr>
      <w:r>
        <w:t>Perl package String::Interpolate using CPAN.</w:t>
      </w:r>
      <w:bookmarkStart w:id="75" w:name="_GoBack"/>
      <w:bookmarkEnd w:id="75"/>
    </w:p>
    <w:p w:rsidR="00170207" w:rsidRDefault="00170207" w:rsidP="00170207">
      <w:pPr>
        <w:pStyle w:val="Heading2"/>
      </w:pPr>
      <w:bookmarkStart w:id="76" w:name="_Toc519603811"/>
      <w:r>
        <w:t>Install ASIPMeister</w:t>
      </w:r>
      <w:bookmarkEnd w:id="76"/>
    </w:p>
    <w:p w:rsidR="00313A8C" w:rsidRDefault="00170207" w:rsidP="00313A8C">
      <w:pPr>
        <w:pStyle w:val="paras"/>
        <w:numPr>
          <w:ilvl w:val="0"/>
          <w:numId w:val="7"/>
        </w:numPr>
      </w:pPr>
      <w:r>
        <w:t>The software is</w:t>
      </w:r>
      <w:r w:rsidR="00313A8C">
        <w:t xml:space="preserve"> already</w:t>
      </w:r>
      <w:r>
        <w:t xml:space="preserve"> installed under /AM</w:t>
      </w:r>
      <w:r w:rsidR="00313A8C">
        <w:t xml:space="preserve"> on i80pc57</w:t>
      </w:r>
    </w:p>
    <w:p w:rsidR="00170207" w:rsidRDefault="00170207" w:rsidP="00170207">
      <w:pPr>
        <w:pStyle w:val="codes"/>
      </w:pPr>
      <w:r>
        <w:t>root@i80pc57 ~]# ls /AM/</w:t>
      </w:r>
    </w:p>
    <w:p w:rsidR="00170207" w:rsidRDefault="00170207" w:rsidP="00170207">
      <w:pPr>
        <w:pStyle w:val="codes"/>
      </w:pPr>
      <w:r>
        <w:t>AM_tools  ASIPmeister</w:t>
      </w:r>
    </w:p>
    <w:p w:rsidR="00170207" w:rsidRDefault="00170207" w:rsidP="00313A8C">
      <w:pPr>
        <w:pStyle w:val="Heading2"/>
      </w:pPr>
      <w:bookmarkStart w:id="77" w:name="_Toc519603812"/>
      <w:r>
        <w:lastRenderedPageBreak/>
        <w:t xml:space="preserve">Setting up </w:t>
      </w:r>
      <w:r w:rsidR="00313A8C">
        <w:t>the floating</w:t>
      </w:r>
      <w:r>
        <w:t xml:space="preserve"> License</w:t>
      </w:r>
      <w:bookmarkEnd w:id="77"/>
    </w:p>
    <w:p w:rsidR="00170207" w:rsidRDefault="00170207" w:rsidP="00170207">
      <w:pPr>
        <w:pStyle w:val="paras"/>
        <w:numPr>
          <w:ilvl w:val="0"/>
          <w:numId w:val="7"/>
        </w:numPr>
      </w:pPr>
      <w:r w:rsidRPr="00977EBD">
        <w:t xml:space="preserve">Unpack the License Server Package </w:t>
      </w:r>
      <w:r w:rsidRPr="00843E3D">
        <w:t>AM234STDLIN1</w:t>
      </w:r>
      <w:r>
        <w:t>/ASIPSLicServ_Linux.tar.gz</w:t>
      </w:r>
      <w:r w:rsidRPr="00977EBD">
        <w:t xml:space="preserve"> and Copy to location</w:t>
      </w:r>
      <w:r>
        <w:t xml:space="preserve"> </w:t>
      </w:r>
      <w:r w:rsidRPr="00990FEA">
        <w:t>/usr/local/ASIPSLicServ</w:t>
      </w:r>
    </w:p>
    <w:p w:rsidR="00170207" w:rsidRDefault="00170207" w:rsidP="00313A8C">
      <w:pPr>
        <w:pStyle w:val="paras"/>
        <w:numPr>
          <w:ilvl w:val="0"/>
          <w:numId w:val="7"/>
        </w:numPr>
      </w:pPr>
      <w:r w:rsidRPr="00990FEA">
        <w:t>Copy your license file ASIPmeister_145</w:t>
      </w:r>
      <w:r w:rsidR="00313A8C">
        <w:t>C</w:t>
      </w:r>
      <w:r w:rsidRPr="00990FEA">
        <w:t>.lic</w:t>
      </w:r>
      <w:r>
        <w:t xml:space="preserve">  </w:t>
      </w:r>
      <w:r w:rsidRPr="00977EBD">
        <w:t>to location</w:t>
      </w:r>
      <w:r>
        <w:t xml:space="preserve"> </w:t>
      </w:r>
      <w:r w:rsidRPr="00990FEA">
        <w:t>/usr/local/ASIPSLicServ</w:t>
      </w:r>
    </w:p>
    <w:p w:rsidR="00170207" w:rsidRDefault="00170207" w:rsidP="00170207">
      <w:pPr>
        <w:pStyle w:val="paras"/>
        <w:numPr>
          <w:ilvl w:val="0"/>
          <w:numId w:val="7"/>
        </w:numPr>
      </w:pPr>
      <w:r>
        <w:t xml:space="preserve">Edit ASIPSLicServ script in </w:t>
      </w:r>
      <w:r w:rsidRPr="00990FEA">
        <w:t>/usr/local/ASIPSLicServ</w:t>
      </w:r>
      <w:r>
        <w:t xml:space="preserve"> to match your configuration. Specify your Java Runtime location, the Server software location, your license file location and name, and the TCP port number to accept accesses from other machines.</w:t>
      </w:r>
    </w:p>
    <w:p w:rsidR="00170207" w:rsidRDefault="00170207" w:rsidP="00170207">
      <w:pPr>
        <w:pStyle w:val="paras"/>
        <w:numPr>
          <w:ilvl w:val="0"/>
          <w:numId w:val="7"/>
        </w:numPr>
      </w:pPr>
      <w:r>
        <w:t>Edited /usr/local/ASIPSLicServ/ASIPSLicServ as follows:</w:t>
      </w:r>
    </w:p>
    <w:p w:rsidR="00F252B5" w:rsidRDefault="00F252B5" w:rsidP="00F252B5">
      <w:pPr>
        <w:pStyle w:val="codes"/>
      </w:pPr>
      <w:r>
        <w:t>asip04@i80asip:~:$cd /etc/init.d/</w:t>
      </w:r>
    </w:p>
    <w:p w:rsidR="00F252B5" w:rsidRDefault="00F252B5" w:rsidP="00F252B5">
      <w:pPr>
        <w:pStyle w:val="codes"/>
      </w:pPr>
      <w:r>
        <w:t xml:space="preserve">asip04@i80asip:/etc/init.d:$cat ASIPSLicServ </w:t>
      </w:r>
    </w:p>
    <w:p w:rsidR="00F252B5" w:rsidRDefault="00F252B5" w:rsidP="00F252B5">
      <w:pPr>
        <w:pStyle w:val="codes"/>
      </w:pPr>
      <w:r>
        <w:t>#!/bin/bash</w:t>
      </w:r>
    </w:p>
    <w:p w:rsidR="00F252B5" w:rsidRDefault="00F252B5" w:rsidP="00F252B5">
      <w:pPr>
        <w:pStyle w:val="codes"/>
      </w:pPr>
      <w:r>
        <w:t>#</w:t>
      </w:r>
    </w:p>
    <w:p w:rsidR="00F252B5" w:rsidRDefault="00F252B5" w:rsidP="00F252B5">
      <w:pPr>
        <w:pStyle w:val="codes"/>
      </w:pPr>
      <w:r>
        <w:t># license server startup script for linux</w:t>
      </w:r>
    </w:p>
    <w:p w:rsidR="00F252B5" w:rsidRDefault="00F252B5" w:rsidP="00F252B5">
      <w:pPr>
        <w:pStyle w:val="codes"/>
      </w:pPr>
      <w:r>
        <w:t>#</w:t>
      </w:r>
    </w:p>
    <w:p w:rsidR="00F252B5" w:rsidRDefault="00F252B5" w:rsidP="00F252B5">
      <w:pPr>
        <w:pStyle w:val="codes"/>
      </w:pPr>
      <w:r>
        <w:t># copyright (c) 2011 asip solutions, inc. all rights reserved.</w:t>
      </w:r>
    </w:p>
    <w:p w:rsidR="00F252B5" w:rsidRDefault="00F252B5" w:rsidP="00F252B5">
      <w:pPr>
        <w:pStyle w:val="codes"/>
      </w:pPr>
      <w:r>
        <w:t>#</w:t>
      </w:r>
    </w:p>
    <w:p w:rsidR="00F252B5" w:rsidRDefault="00F252B5" w:rsidP="00F252B5">
      <w:pPr>
        <w:pStyle w:val="codes"/>
      </w:pPr>
    </w:p>
    <w:p w:rsidR="00F252B5" w:rsidRDefault="00F252B5" w:rsidP="00F252B5">
      <w:pPr>
        <w:pStyle w:val="codes"/>
      </w:pPr>
      <w:r>
        <w:t># edit lines below to match your configuration</w:t>
      </w:r>
    </w:p>
    <w:p w:rsidR="00F252B5" w:rsidRDefault="00F252B5" w:rsidP="00F252B5">
      <w:pPr>
        <w:pStyle w:val="codes"/>
      </w:pPr>
      <w:r>
        <w:t>#JAVA_HOME=/usr/java/default</w:t>
      </w:r>
    </w:p>
    <w:p w:rsidR="00F252B5" w:rsidRDefault="00F252B5" w:rsidP="00F252B5">
      <w:pPr>
        <w:pStyle w:val="codes"/>
      </w:pPr>
      <w:r>
        <w:t>#JAVA_HOME=/usr/bin/java</w:t>
      </w:r>
    </w:p>
    <w:p w:rsidR="00F252B5" w:rsidRDefault="00F252B5" w:rsidP="00F252B5">
      <w:pPr>
        <w:pStyle w:val="codes"/>
      </w:pPr>
      <w:r>
        <w:t>JAVA_HOME=/usr/lib/jvm/jre-1.6.0-openjdk</w:t>
      </w:r>
    </w:p>
    <w:p w:rsidR="00F252B5" w:rsidRDefault="00F252B5" w:rsidP="00F252B5">
      <w:pPr>
        <w:pStyle w:val="codes"/>
      </w:pPr>
    </w:p>
    <w:p w:rsidR="00F252B5" w:rsidRDefault="00F252B5" w:rsidP="00F252B5">
      <w:pPr>
        <w:pStyle w:val="codes"/>
      </w:pPr>
      <w:r>
        <w:t>SERVER_PATH=/usr/local/ASIPSLicServ</w:t>
      </w:r>
    </w:p>
    <w:p w:rsidR="00F252B5" w:rsidRDefault="00F252B5" w:rsidP="00F252B5">
      <w:pPr>
        <w:pStyle w:val="codes"/>
      </w:pPr>
      <w:r>
        <w:t>LICENSE_FILE_PATH=/usr/local/ASIPSLicServ/ASIPmeister_145C.lic</w:t>
      </w:r>
    </w:p>
    <w:p w:rsidR="00F252B5" w:rsidRDefault="00F252B5" w:rsidP="00F252B5">
      <w:pPr>
        <w:pStyle w:val="codes"/>
      </w:pPr>
      <w:r>
        <w:t>SERVER_PORT=29000</w:t>
      </w:r>
    </w:p>
    <w:p w:rsidR="00F252B5" w:rsidRDefault="00F252B5" w:rsidP="00F252B5">
      <w:pPr>
        <w:pStyle w:val="codes"/>
      </w:pPr>
      <w:r>
        <w:t># end edit lines</w:t>
      </w:r>
    </w:p>
    <w:p w:rsidR="00F252B5" w:rsidRDefault="00F252B5" w:rsidP="00F252B5">
      <w:pPr>
        <w:pStyle w:val="codes"/>
      </w:pPr>
      <w:r>
        <w:t>…</w:t>
      </w:r>
    </w:p>
    <w:p w:rsidR="00F252B5" w:rsidRDefault="00F252B5" w:rsidP="00F252B5">
      <w:pPr>
        <w:pStyle w:val="codes"/>
      </w:pPr>
      <w:r>
        <w:t>asip04@i80asip:/etc/init.d:$</w:t>
      </w:r>
    </w:p>
    <w:p w:rsidR="00170207" w:rsidRDefault="00170207" w:rsidP="00170207">
      <w:pPr>
        <w:pStyle w:val="paras"/>
        <w:numPr>
          <w:ilvl w:val="0"/>
          <w:numId w:val="7"/>
        </w:numPr>
      </w:pPr>
      <w:r>
        <w:t>Copy /usr/local/ASIPSLicServ/ASIPSLicServ script to /etc/init.d and Create symlink</w:t>
      </w:r>
    </w:p>
    <w:p w:rsidR="00170207" w:rsidRDefault="00170207" w:rsidP="00170207">
      <w:pPr>
        <w:pStyle w:val="paras"/>
        <w:numPr>
          <w:ilvl w:val="0"/>
          <w:numId w:val="7"/>
        </w:numPr>
      </w:pPr>
      <w:r>
        <w:t>Create symbolic link at /etc/rc.d/rc3.d and rc5.d as its name of S99ASIPSLicServ</w:t>
      </w:r>
    </w:p>
    <w:p w:rsidR="00170207" w:rsidRDefault="00170207" w:rsidP="00170207">
      <w:pPr>
        <w:pStyle w:val="codes"/>
      </w:pPr>
      <w:r>
        <w:t># cd /etc/rc.d/rc3.d</w:t>
      </w:r>
    </w:p>
    <w:p w:rsidR="00170207" w:rsidRDefault="00170207" w:rsidP="00170207">
      <w:pPr>
        <w:pStyle w:val="codes"/>
      </w:pPr>
      <w:r>
        <w:t># ln -s ../init.d/ASIPSLicServ S99ASIPSLicServ</w:t>
      </w:r>
    </w:p>
    <w:p w:rsidR="00170207" w:rsidRDefault="00170207" w:rsidP="00170207">
      <w:pPr>
        <w:pStyle w:val="paras"/>
        <w:numPr>
          <w:ilvl w:val="0"/>
          <w:numId w:val="7"/>
        </w:numPr>
      </w:pPr>
      <w:r>
        <w:t>After these settings, here are some important paths:</w:t>
      </w:r>
    </w:p>
    <w:p w:rsidR="00F252B5" w:rsidRDefault="00F252B5" w:rsidP="00F252B5">
      <w:pPr>
        <w:pStyle w:val="codes"/>
      </w:pPr>
      <w:r>
        <w:t>asip04@i80asip:~:$ls /etc/init.d/ASIP*</w:t>
      </w:r>
    </w:p>
    <w:p w:rsidR="00F252B5" w:rsidRDefault="00F252B5" w:rsidP="00F252B5">
      <w:pPr>
        <w:pStyle w:val="codes"/>
      </w:pPr>
      <w:r>
        <w:t>/etc/init.d/ASIPSLicServ</w:t>
      </w:r>
    </w:p>
    <w:p w:rsidR="00F252B5" w:rsidRDefault="00F252B5" w:rsidP="00F252B5">
      <w:pPr>
        <w:pStyle w:val="codes"/>
      </w:pPr>
      <w:r>
        <w:t>asip04@i80asip:~:$ls /etc/rc.d/rc3.d/S99ASIPS*</w:t>
      </w:r>
    </w:p>
    <w:p w:rsidR="00F252B5" w:rsidRDefault="00F252B5" w:rsidP="00F252B5">
      <w:pPr>
        <w:pStyle w:val="codes"/>
      </w:pPr>
      <w:r>
        <w:t>/etc/rc.d/rc3.d/S99ASIPSLicServ</w:t>
      </w:r>
    </w:p>
    <w:p w:rsidR="00F252B5" w:rsidRDefault="00F252B5" w:rsidP="00F252B5">
      <w:pPr>
        <w:pStyle w:val="codes"/>
      </w:pPr>
      <w:r>
        <w:t>asip04@i80asip:~:$ls /usr/local/ASIP*</w:t>
      </w:r>
    </w:p>
    <w:p w:rsidR="00F252B5" w:rsidRDefault="00F252B5" w:rsidP="00F252B5">
      <w:pPr>
        <w:pStyle w:val="codes"/>
      </w:pPr>
      <w:r>
        <w:t>ASIPmeister_145C.lic  ASIPSLicServ_err.log  ASIPSLicServ.jar  ASIPSLicServ.log  ASIPSLicServ.pid  commons-daemon-1.0.7.jar  jsvc</w:t>
      </w:r>
    </w:p>
    <w:p w:rsidR="00170207" w:rsidRDefault="00F252B5" w:rsidP="00F252B5">
      <w:pPr>
        <w:pStyle w:val="codes"/>
      </w:pPr>
      <w:bookmarkStart w:id="78" w:name="OLE_LINK7"/>
      <w:bookmarkStart w:id="79" w:name="OLE_LINK8"/>
      <w:r>
        <w:t>asip04@i80asip</w:t>
      </w:r>
      <w:bookmarkEnd w:id="78"/>
      <w:bookmarkEnd w:id="79"/>
      <w:r>
        <w:t>:~:$</w:t>
      </w:r>
    </w:p>
    <w:p w:rsidR="00170207" w:rsidRDefault="00170207" w:rsidP="00170207">
      <w:pPr>
        <w:pStyle w:val="paras"/>
        <w:numPr>
          <w:ilvl w:val="0"/>
          <w:numId w:val="7"/>
        </w:numPr>
      </w:pPr>
      <w:r>
        <w:t>Manually start server. License server starts every time when the machine boots. You may start the license server manually by service command.</w:t>
      </w:r>
    </w:p>
    <w:p w:rsidR="00170207" w:rsidRDefault="00170207" w:rsidP="00170207">
      <w:pPr>
        <w:pStyle w:val="paras"/>
        <w:numPr>
          <w:ilvl w:val="0"/>
          <w:numId w:val="0"/>
        </w:numPr>
        <w:ind w:left="360"/>
      </w:pPr>
      <w:r>
        <w:t># service ASIPSLicServ start</w:t>
      </w:r>
    </w:p>
    <w:p w:rsidR="00170207" w:rsidRDefault="00170207" w:rsidP="00F252B5">
      <w:pPr>
        <w:pStyle w:val="codes"/>
      </w:pPr>
      <w:r>
        <w:lastRenderedPageBreak/>
        <w:t>[</w:t>
      </w:r>
      <w:r w:rsidR="00F252B5">
        <w:t xml:space="preserve">asip04@i80asip </w:t>
      </w:r>
      <w:r>
        <w:t>init.d]# service ASIPSLicServ start</w:t>
      </w:r>
    </w:p>
    <w:p w:rsidR="00170207" w:rsidRDefault="00170207" w:rsidP="00F252B5">
      <w:pPr>
        <w:pStyle w:val="codes"/>
      </w:pPr>
      <w:r>
        <w:t>[</w:t>
      </w:r>
      <w:r w:rsidR="00F252B5">
        <w:t xml:space="preserve">asip04@i80asip </w:t>
      </w:r>
      <w:r>
        <w:t>init.d]#</w:t>
      </w:r>
    </w:p>
    <w:p w:rsidR="00170207" w:rsidRDefault="00170207" w:rsidP="00170207">
      <w:pPr>
        <w:pStyle w:val="paras"/>
        <w:numPr>
          <w:ilvl w:val="0"/>
          <w:numId w:val="7"/>
        </w:numPr>
      </w:pPr>
      <w:r>
        <w:t>Trouble Shooting. Log files are saved in the License Server installation directory. Contents of /usr/local/ASIPSLicServ/ASIPSLicServ_err.log after starting license are:</w:t>
      </w:r>
    </w:p>
    <w:p w:rsidR="00170207" w:rsidRDefault="00170207" w:rsidP="00170207">
      <w:pPr>
        <w:pStyle w:val="codes"/>
      </w:pPr>
      <w:r>
        <w:t>Still running according to PID file /usr/local/ASIPSLicServ/ASIPSLicServ.pid, PID is 3227 Service exit with a return value of 122</w:t>
      </w:r>
    </w:p>
    <w:p w:rsidR="00170207" w:rsidRDefault="00170207" w:rsidP="00170207">
      <w:pPr>
        <w:pStyle w:val="Heading2"/>
      </w:pPr>
      <w:bookmarkStart w:id="80" w:name="_Toc519603813"/>
      <w:r>
        <w:t>Starting ASIPmeister</w:t>
      </w:r>
      <w:bookmarkEnd w:id="80"/>
    </w:p>
    <w:p w:rsidR="00170207" w:rsidRPr="00D34099" w:rsidRDefault="00170207" w:rsidP="00170207">
      <w:pPr>
        <w:pStyle w:val="paras"/>
        <w:numPr>
          <w:ilvl w:val="0"/>
          <w:numId w:val="7"/>
        </w:numPr>
      </w:pPr>
      <w:r w:rsidRPr="00D34099">
        <w:t>Setting Environment Variables</w:t>
      </w:r>
      <w:r>
        <w:t xml:space="preserve"> to run ASIPmeister</w:t>
      </w:r>
    </w:p>
    <w:p w:rsidR="00F252B5" w:rsidRPr="00F252B5" w:rsidRDefault="00F252B5" w:rsidP="00170207">
      <w:pPr>
        <w:pStyle w:val="codes"/>
        <w:rPr>
          <w:lang w:val="de-DE"/>
        </w:rPr>
      </w:pPr>
      <w:r w:rsidRPr="00F252B5">
        <w:rPr>
          <w:lang w:val="de-DE"/>
        </w:rPr>
        <w:t xml:space="preserve">export ASIPS_LICENSE=29000@i80asip.ira.uka.de </w:t>
      </w:r>
    </w:p>
    <w:p w:rsidR="00170207" w:rsidRPr="005851C7" w:rsidRDefault="00170207" w:rsidP="00170207">
      <w:pPr>
        <w:pStyle w:val="codes"/>
        <w:rPr>
          <w:lang w:val="de-DE"/>
        </w:rPr>
      </w:pPr>
      <w:r w:rsidRPr="005851C7">
        <w:rPr>
          <w:lang w:val="de-DE"/>
        </w:rPr>
        <w:t>export PATH=/usr/java/jre1.6.0_45/bin:$PATH</w:t>
      </w:r>
    </w:p>
    <w:p w:rsidR="00170207" w:rsidRPr="005851C7" w:rsidRDefault="00170207" w:rsidP="00170207">
      <w:pPr>
        <w:pStyle w:val="codes"/>
        <w:rPr>
          <w:lang w:val="de-DE"/>
        </w:rPr>
      </w:pPr>
      <w:r w:rsidRPr="005851C7">
        <w:rPr>
          <w:lang w:val="de-DE"/>
        </w:rPr>
        <w:t>export PATH=/AM/ASIPmeister/bin:$PATH</w:t>
      </w:r>
    </w:p>
    <w:p w:rsidR="00F252B5" w:rsidRDefault="00F252B5" w:rsidP="00170207">
      <w:pPr>
        <w:pStyle w:val="codes"/>
      </w:pPr>
      <w:r w:rsidRPr="00F252B5">
        <w:t xml:space="preserve">export ASIP_APDEV_SRCROOT=/home/asip04/WS17/mkimg/AM_tools </w:t>
      </w:r>
    </w:p>
    <w:p w:rsidR="00170207" w:rsidRDefault="00170207" w:rsidP="00170207">
      <w:pPr>
        <w:pStyle w:val="codes"/>
      </w:pPr>
      <w:r>
        <w:t>export ASIPmeister_HOME=/AM/ASIPmeister</w:t>
      </w:r>
    </w:p>
    <w:p w:rsidR="00170207" w:rsidRDefault="00170207" w:rsidP="00170207">
      <w:pPr>
        <w:pStyle w:val="codes"/>
      </w:pPr>
      <w:r>
        <w:t>export ASIPmeister_Home=/AM/ASIPmeister</w:t>
      </w:r>
    </w:p>
    <w:p w:rsidR="00170207" w:rsidRDefault="00170207" w:rsidP="00170207">
      <w:pPr>
        <w:pStyle w:val="paras"/>
        <w:numPr>
          <w:ilvl w:val="0"/>
          <w:numId w:val="7"/>
        </w:numPr>
      </w:pPr>
      <w:r>
        <w:t>Starting ASIP Meister</w:t>
      </w:r>
    </w:p>
    <w:p w:rsidR="00F252B5" w:rsidRDefault="00F252B5" w:rsidP="00F252B5">
      <w:pPr>
        <w:pStyle w:val="codes"/>
      </w:pPr>
      <w:bookmarkStart w:id="81" w:name="OLE_LINK9"/>
      <w:bookmarkStart w:id="82" w:name="OLE_LINK10"/>
      <w:r>
        <w:t xml:space="preserve">asip04@i80pc57:~:$. ~/.bashrc.user </w:t>
      </w:r>
    </w:p>
    <w:bookmarkEnd w:id="81"/>
    <w:bookmarkEnd w:id="82"/>
    <w:p w:rsidR="00170207" w:rsidRDefault="00F252B5" w:rsidP="00F252B5">
      <w:pPr>
        <w:pStyle w:val="codes"/>
      </w:pPr>
      <w:r>
        <w:t>asip04@i80pc57:~:$ASIPmeister</w:t>
      </w:r>
    </w:p>
    <w:p w:rsidR="0076533A" w:rsidRPr="00901557" w:rsidRDefault="008D4CE9">
      <w:pPr>
        <w:pStyle w:val="Heading1"/>
      </w:pPr>
      <w:bookmarkStart w:id="83" w:name="_Ref116287585"/>
      <w:bookmarkStart w:id="84" w:name="_Toc519603814"/>
      <w:r>
        <w:lastRenderedPageBreak/>
        <w:t xml:space="preserve">Using </w:t>
      </w:r>
      <w:r w:rsidR="0076533A" w:rsidRPr="00901557">
        <w:t>ASIP Meister</w:t>
      </w:r>
      <w:bookmarkEnd w:id="83"/>
      <w:bookmarkEnd w:id="84"/>
    </w:p>
    <w:p w:rsidR="000333F1" w:rsidRDefault="000333F1" w:rsidP="000333F1">
      <w:pPr>
        <w:pStyle w:val="Heading2"/>
      </w:pPr>
      <w:bookmarkStart w:id="85" w:name="_Toc519603815"/>
      <w:r w:rsidRPr="000333F1">
        <w:t>What is ASIP Meister</w:t>
      </w:r>
      <w:r>
        <w:t>?</w:t>
      </w:r>
      <w:bookmarkEnd w:id="85"/>
    </w:p>
    <w:p w:rsidR="006E6A12" w:rsidRPr="00901557" w:rsidRDefault="006E6A12" w:rsidP="006E6A12">
      <w:pPr>
        <w:pStyle w:val="atext"/>
        <w:ind w:left="360"/>
      </w:pPr>
    </w:p>
    <w:p w:rsidR="00943FF5" w:rsidRPr="00901557" w:rsidRDefault="00943FF5" w:rsidP="00943FF5">
      <w:pPr>
        <w:pStyle w:val="atext"/>
      </w:pPr>
    </w:p>
    <w:p w:rsidR="0076533A" w:rsidRPr="00901557" w:rsidRDefault="0076533A">
      <w:pPr>
        <w:pStyle w:val="Heading1"/>
      </w:pPr>
      <w:bookmarkStart w:id="86" w:name="_Ref115697553"/>
      <w:bookmarkStart w:id="87" w:name="_Ref115756285"/>
      <w:bookmarkStart w:id="88" w:name="_Toc519603816"/>
      <w:r w:rsidRPr="00901557">
        <w:lastRenderedPageBreak/>
        <w:t>ModelSim</w:t>
      </w:r>
      <w:bookmarkEnd w:id="86"/>
      <w:bookmarkEnd w:id="87"/>
      <w:bookmarkEnd w:id="88"/>
    </w:p>
    <w:p w:rsidR="0076533A" w:rsidRPr="00901557" w:rsidRDefault="0076533A">
      <w:pPr>
        <w:pStyle w:val="Heading2"/>
      </w:pPr>
      <w:bookmarkStart w:id="89" w:name="_Ref115697706"/>
      <w:bookmarkStart w:id="90" w:name="_Toc519603817"/>
      <w:r w:rsidRPr="00901557">
        <w:t>Tutorial</w:t>
      </w:r>
      <w:bookmarkEnd w:id="89"/>
      <w:bookmarkEnd w:id="90"/>
    </w:p>
    <w:p w:rsidR="0076533A" w:rsidRPr="00901557" w:rsidRDefault="0076533A">
      <w:pPr>
        <w:pStyle w:val="Heading1"/>
      </w:pPr>
      <w:bookmarkStart w:id="91" w:name="_Ref115756378"/>
      <w:bookmarkStart w:id="92" w:name="_Toc519603818"/>
      <w:r w:rsidRPr="00901557">
        <w:lastRenderedPageBreak/>
        <w:t>Validating the CPU in Prototyping Hardware</w:t>
      </w:r>
      <w:bookmarkEnd w:id="91"/>
      <w:bookmarkEnd w:id="92"/>
    </w:p>
    <w:p w:rsidR="0076533A" w:rsidRPr="00901557" w:rsidRDefault="00AE6FF6">
      <w:pPr>
        <w:pStyle w:val="Heading1"/>
      </w:pPr>
      <w:bookmarkStart w:id="93" w:name="_Toc519603819"/>
      <w:r>
        <w:lastRenderedPageBreak/>
        <w:t>Power E</w:t>
      </w:r>
      <w:r w:rsidR="0076533A" w:rsidRPr="00901557">
        <w:t>stimation</w:t>
      </w:r>
      <w:bookmarkEnd w:id="93"/>
    </w:p>
    <w:p w:rsidR="0076533A" w:rsidRPr="00901557" w:rsidRDefault="00661673">
      <w:pPr>
        <w:pStyle w:val="Heading2"/>
      </w:pPr>
      <w:bookmarkStart w:id="94" w:name="_Toc519603820"/>
      <w:r>
        <w:t>Different Types of P</w:t>
      </w:r>
      <w:r w:rsidR="0076533A" w:rsidRPr="00901557">
        <w:t>ower</w:t>
      </w:r>
      <w:bookmarkEnd w:id="94"/>
    </w:p>
    <w:p w:rsidR="0076533A" w:rsidRPr="00901557" w:rsidRDefault="00CA73F3">
      <w:pPr>
        <w:pStyle w:val="Heading1"/>
      </w:pPr>
      <w:bookmarkStart w:id="95" w:name="_Ref497587378"/>
      <w:bookmarkStart w:id="96" w:name="_Toc519603821"/>
      <w:r>
        <w:lastRenderedPageBreak/>
        <w:t>Extended GCC</w:t>
      </w:r>
      <w:r w:rsidR="00C22356">
        <w:t xml:space="preserve"> C</w:t>
      </w:r>
      <w:r w:rsidR="0076533A" w:rsidRPr="00901557">
        <w:t>ompiler</w:t>
      </w:r>
      <w:bookmarkEnd w:id="95"/>
      <w:bookmarkEnd w:id="96"/>
    </w:p>
    <w:p w:rsidR="00FA2C75" w:rsidRDefault="00FA2C75" w:rsidP="00EC2695">
      <w:pPr>
        <w:pStyle w:val="atext"/>
        <w:spacing w:line="240" w:lineRule="auto"/>
        <w:sectPr w:rsidR="00FA2C75" w:rsidSect="00360212">
          <w:footerReference w:type="default" r:id="rId14"/>
          <w:footnotePr>
            <w:numRestart w:val="eachPage"/>
          </w:footnotePr>
          <w:pgSz w:w="11900" w:h="16840"/>
          <w:pgMar w:top="1418" w:right="1418" w:bottom="1418" w:left="1418" w:header="567" w:footer="567" w:gutter="0"/>
          <w:cols w:space="0"/>
          <w:titlePg/>
        </w:sectPr>
      </w:pPr>
    </w:p>
    <w:p w:rsidR="00FA2C75" w:rsidRDefault="00030ADD" w:rsidP="00991AC3">
      <w:pPr>
        <w:pStyle w:val="AppendixH1"/>
        <w:numPr>
          <w:ilvl w:val="0"/>
          <w:numId w:val="24"/>
        </w:numPr>
      </w:pPr>
      <w:bookmarkStart w:id="97" w:name="_Toc519603822"/>
      <w:r>
        <w:lastRenderedPageBreak/>
        <w:t>.bashrc.user</w:t>
      </w:r>
      <w:bookmarkEnd w:id="97"/>
      <w:r>
        <w:t xml:space="preserve"> </w:t>
      </w:r>
    </w:p>
    <w:p w:rsidR="00030ADD" w:rsidRDefault="00030ADD" w:rsidP="00991AC3">
      <w:pPr>
        <w:pStyle w:val="AppendixH2"/>
      </w:pPr>
      <w:r>
        <w:t>Local license</w:t>
      </w:r>
    </w:p>
    <w:p w:rsidR="00030ADD" w:rsidRDefault="00030ADD" w:rsidP="00991AC3">
      <w:pPr>
        <w:pStyle w:val="AppendixH3"/>
      </w:pPr>
      <w:r>
        <w:t>Floating License</w:t>
      </w:r>
    </w:p>
    <w:p w:rsidR="00030ADD" w:rsidRPr="00030ADD" w:rsidRDefault="00030ADD" w:rsidP="00030ADD">
      <w:pPr>
        <w:sectPr w:rsidR="00030ADD" w:rsidRPr="00030ADD" w:rsidSect="00FA2C75">
          <w:footnotePr>
            <w:numRestart w:val="eachPage"/>
          </w:footnotePr>
          <w:pgSz w:w="11900" w:h="16840"/>
          <w:pgMar w:top="1440" w:right="1440" w:bottom="1440" w:left="1440" w:header="567" w:footer="567" w:gutter="0"/>
          <w:cols w:space="0"/>
          <w:titlePg/>
          <w:docGrid w:linePitch="326"/>
        </w:sectPr>
      </w:pPr>
    </w:p>
    <w:p w:rsidR="00FA2C75" w:rsidRPr="008838E9" w:rsidRDefault="00E51833" w:rsidP="00991AC3">
      <w:pPr>
        <w:pStyle w:val="AppendixH1"/>
        <w:numPr>
          <w:ilvl w:val="0"/>
          <w:numId w:val="24"/>
        </w:numPr>
        <w:rPr>
          <w:b w:val="0"/>
          <w:bCs/>
        </w:rPr>
      </w:pPr>
      <w:bookmarkStart w:id="98" w:name="_Toc519603823"/>
      <w:r>
        <w:rPr>
          <w:b w:val="0"/>
        </w:rPr>
        <w:lastRenderedPageBreak/>
        <w:t>Sequence of Steps,</w:t>
      </w:r>
      <w:r w:rsidR="00FA2C75">
        <w:rPr>
          <w:b w:val="0"/>
        </w:rPr>
        <w:t xml:space="preserve"> Issues, &amp; Solutions</w:t>
      </w:r>
      <w:bookmarkEnd w:id="98"/>
    </w:p>
    <w:tbl>
      <w:tblPr>
        <w:tblStyle w:val="TableGrid1"/>
        <w:tblW w:w="0" w:type="auto"/>
        <w:jc w:val="center"/>
        <w:tblLook w:val="04A0" w:firstRow="1" w:lastRow="0" w:firstColumn="1" w:lastColumn="0" w:noHBand="0" w:noVBand="1"/>
      </w:tblPr>
      <w:tblGrid>
        <w:gridCol w:w="503"/>
        <w:gridCol w:w="4141"/>
        <w:gridCol w:w="3969"/>
        <w:gridCol w:w="4111"/>
        <w:gridCol w:w="1380"/>
        <w:gridCol w:w="803"/>
      </w:tblGrid>
      <w:tr w:rsidR="00FA2C75" w:rsidRPr="00965A36" w:rsidTr="00AC1FC3">
        <w:trPr>
          <w:tblHeader/>
          <w:jc w:val="center"/>
        </w:trPr>
        <w:tc>
          <w:tcPr>
            <w:tcW w:w="503" w:type="dxa"/>
          </w:tcPr>
          <w:p w:rsidR="00FA2C75" w:rsidRPr="00965A36" w:rsidRDefault="00FA2C75" w:rsidP="00AE7AEC">
            <w:pPr>
              <w:contextualSpacing/>
              <w:jc w:val="center"/>
              <w:rPr>
                <w:b/>
                <w:bCs/>
                <w:sz w:val="22"/>
                <w:szCs w:val="22"/>
                <w:lang w:val="en-GB"/>
              </w:rPr>
            </w:pPr>
            <w:r w:rsidRPr="00965A36">
              <w:rPr>
                <w:b/>
                <w:sz w:val="22"/>
                <w:szCs w:val="22"/>
                <w:lang w:val="en-GB"/>
              </w:rPr>
              <w:t>Sr.</w:t>
            </w:r>
          </w:p>
        </w:tc>
        <w:tc>
          <w:tcPr>
            <w:tcW w:w="4141" w:type="dxa"/>
          </w:tcPr>
          <w:p w:rsidR="00FA2C75" w:rsidRPr="00965A36" w:rsidRDefault="00FA2C75" w:rsidP="00AE7AEC">
            <w:pPr>
              <w:contextualSpacing/>
              <w:jc w:val="center"/>
              <w:rPr>
                <w:b/>
                <w:bCs/>
                <w:sz w:val="22"/>
                <w:szCs w:val="22"/>
                <w:lang w:val="en-GB"/>
              </w:rPr>
            </w:pPr>
            <w:r w:rsidRPr="00965A36">
              <w:rPr>
                <w:b/>
                <w:sz w:val="22"/>
                <w:szCs w:val="22"/>
                <w:lang w:val="en-GB"/>
              </w:rPr>
              <w:t>Task</w:t>
            </w:r>
          </w:p>
        </w:tc>
        <w:tc>
          <w:tcPr>
            <w:tcW w:w="3969" w:type="dxa"/>
          </w:tcPr>
          <w:p w:rsidR="00FA2C75" w:rsidRPr="00965A36" w:rsidRDefault="00FA2C75" w:rsidP="00AE7AEC">
            <w:pPr>
              <w:contextualSpacing/>
              <w:jc w:val="center"/>
              <w:rPr>
                <w:b/>
                <w:bCs/>
                <w:sz w:val="22"/>
                <w:szCs w:val="22"/>
                <w:lang w:val="en-GB"/>
              </w:rPr>
            </w:pPr>
            <w:r w:rsidRPr="00965A36">
              <w:rPr>
                <w:b/>
                <w:sz w:val="22"/>
                <w:szCs w:val="22"/>
                <w:lang w:val="en-GB"/>
              </w:rPr>
              <w:t>Problem/Issues</w:t>
            </w:r>
          </w:p>
        </w:tc>
        <w:tc>
          <w:tcPr>
            <w:tcW w:w="4111" w:type="dxa"/>
          </w:tcPr>
          <w:p w:rsidR="00FA2C75" w:rsidRPr="00965A36" w:rsidRDefault="00FA2C75" w:rsidP="00AE7AEC">
            <w:pPr>
              <w:contextualSpacing/>
              <w:jc w:val="center"/>
              <w:rPr>
                <w:b/>
                <w:bCs/>
                <w:sz w:val="22"/>
                <w:szCs w:val="22"/>
                <w:lang w:val="en-GB"/>
              </w:rPr>
            </w:pPr>
            <w:r w:rsidRPr="00965A36">
              <w:rPr>
                <w:b/>
                <w:sz w:val="22"/>
                <w:szCs w:val="22"/>
                <w:lang w:val="en-GB"/>
              </w:rPr>
              <w:t>Solutions</w:t>
            </w:r>
          </w:p>
        </w:tc>
        <w:tc>
          <w:tcPr>
            <w:tcW w:w="1380" w:type="dxa"/>
          </w:tcPr>
          <w:p w:rsidR="00FA2C75" w:rsidRPr="00965A36" w:rsidRDefault="00FA2C75" w:rsidP="00AE7AEC">
            <w:pPr>
              <w:contextualSpacing/>
              <w:jc w:val="center"/>
              <w:rPr>
                <w:b/>
                <w:bCs/>
                <w:sz w:val="22"/>
                <w:szCs w:val="22"/>
                <w:lang w:val="en-GB"/>
              </w:rPr>
            </w:pPr>
            <w:r w:rsidRPr="00965A36">
              <w:rPr>
                <w:b/>
                <w:sz w:val="22"/>
                <w:szCs w:val="22"/>
                <w:lang w:val="en-GB"/>
              </w:rPr>
              <w:t>Date</w:t>
            </w:r>
          </w:p>
        </w:tc>
        <w:tc>
          <w:tcPr>
            <w:tcW w:w="803" w:type="dxa"/>
          </w:tcPr>
          <w:p w:rsidR="00FA2C75" w:rsidRPr="00965A36" w:rsidRDefault="00FA2C75" w:rsidP="00AE7AEC">
            <w:pPr>
              <w:contextualSpacing/>
              <w:jc w:val="center"/>
              <w:rPr>
                <w:b/>
                <w:bCs/>
                <w:sz w:val="22"/>
                <w:szCs w:val="22"/>
                <w:lang w:val="en-GB"/>
              </w:rPr>
            </w:pPr>
            <w:r w:rsidRPr="00965A36">
              <w:rPr>
                <w:b/>
                <w:sz w:val="22"/>
                <w:szCs w:val="22"/>
                <w:lang w:val="en-GB"/>
              </w:rPr>
              <w:t>Status</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w:t>
            </w:r>
          </w:p>
        </w:tc>
        <w:tc>
          <w:tcPr>
            <w:tcW w:w="4141" w:type="dxa"/>
          </w:tcPr>
          <w:p w:rsidR="00FA2C75" w:rsidRPr="00965A36" w:rsidRDefault="00FA2C75" w:rsidP="00AE7AEC">
            <w:pPr>
              <w:contextualSpacing/>
              <w:rPr>
                <w:sz w:val="22"/>
                <w:szCs w:val="22"/>
                <w:lang w:val="en-GB"/>
              </w:rPr>
            </w:pPr>
            <w:bookmarkStart w:id="99" w:name="_Hlk486642777"/>
            <w:r w:rsidRPr="00965A36">
              <w:rPr>
                <w:sz w:val="22"/>
                <w:szCs w:val="22"/>
                <w:lang w:val="en-GB"/>
              </w:rPr>
              <w:t>Started Correspondence</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12.12.2016</w:t>
            </w:r>
          </w:p>
        </w:tc>
        <w:tc>
          <w:tcPr>
            <w:tcW w:w="803" w:type="dxa"/>
          </w:tcPr>
          <w:p w:rsidR="00FA2C75" w:rsidRPr="00965A36" w:rsidRDefault="00FA2C75" w:rsidP="00AE7AEC">
            <w:pPr>
              <w:contextualSpacing/>
              <w:jc w:val="center"/>
              <w:rPr>
                <w:sz w:val="22"/>
                <w:szCs w:val="22"/>
                <w:lang w:val="en-GB"/>
              </w:rPr>
            </w:pPr>
            <w:bookmarkStart w:id="100" w:name="OLE_LINK36"/>
            <w:r w:rsidRPr="00965A36">
              <w:rPr>
                <w:sz w:val="22"/>
                <w:szCs w:val="22"/>
                <w:lang w:val="en-GB"/>
              </w:rPr>
              <w:t>√</w:t>
            </w:r>
            <w:bookmarkEnd w:id="100"/>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w:t>
            </w:r>
          </w:p>
        </w:tc>
        <w:bookmarkEnd w:id="99"/>
        <w:tc>
          <w:tcPr>
            <w:tcW w:w="4141" w:type="dxa"/>
          </w:tcPr>
          <w:p w:rsidR="00FA2C75" w:rsidRPr="00965A36" w:rsidRDefault="00FA2C75" w:rsidP="00AE7AEC">
            <w:pPr>
              <w:contextualSpacing/>
              <w:rPr>
                <w:sz w:val="22"/>
                <w:szCs w:val="22"/>
                <w:lang w:val="en-GB"/>
              </w:rPr>
            </w:pPr>
            <w:r w:rsidRPr="00965A36">
              <w:rPr>
                <w:sz w:val="22"/>
                <w:szCs w:val="22"/>
                <w:lang w:val="en-GB"/>
              </w:rPr>
              <w:t>Purchase of  ASIPmeister Version 2.3</w:t>
            </w:r>
          </w:p>
          <w:p w:rsidR="00FA2C75" w:rsidRPr="00965A36" w:rsidRDefault="00FA2C75" w:rsidP="00AE7AEC">
            <w:pPr>
              <w:contextualSpacing/>
              <w:rPr>
                <w:sz w:val="22"/>
                <w:szCs w:val="22"/>
                <w:lang w:val="en-GB"/>
              </w:rPr>
            </w:pPr>
            <w:r w:rsidRPr="00965A36">
              <w:rPr>
                <w:sz w:val="22"/>
                <w:szCs w:val="22"/>
                <w:lang w:val="en-GB"/>
              </w:rPr>
              <w:t>dated July 2008</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14.01.2017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3</w:t>
            </w:r>
          </w:p>
        </w:tc>
        <w:tc>
          <w:tcPr>
            <w:tcW w:w="4141" w:type="dxa"/>
          </w:tcPr>
          <w:p w:rsidR="00FA2C75" w:rsidRPr="00965A36" w:rsidRDefault="00FA2C75" w:rsidP="00AE7AEC">
            <w:pPr>
              <w:contextualSpacing/>
              <w:rPr>
                <w:sz w:val="22"/>
                <w:szCs w:val="22"/>
                <w:lang w:val="en-GB"/>
              </w:rPr>
            </w:pPr>
            <w:r w:rsidRPr="00965A36">
              <w:rPr>
                <w:sz w:val="22"/>
                <w:szCs w:val="22"/>
                <w:lang w:val="en-GB"/>
              </w:rPr>
              <w:t>Test 1: Installation on Servers (i80pdc) with Floating License provided for i80pdc</w:t>
            </w:r>
          </w:p>
        </w:tc>
        <w:tc>
          <w:tcPr>
            <w:tcW w:w="3969" w:type="dxa"/>
          </w:tcPr>
          <w:p w:rsidR="00FA2C75" w:rsidRPr="00965A36" w:rsidRDefault="00FA2C75" w:rsidP="00AE7AEC">
            <w:pPr>
              <w:contextualSpacing/>
              <w:rPr>
                <w:sz w:val="22"/>
                <w:szCs w:val="22"/>
                <w:lang w:val="en-GB"/>
              </w:rPr>
            </w:pPr>
            <w:r w:rsidRPr="00965A36">
              <w:rPr>
                <w:sz w:val="22"/>
                <w:szCs w:val="22"/>
                <w:lang w:val="en-GB"/>
              </w:rPr>
              <w:t>gives the error:</w:t>
            </w:r>
          </w:p>
          <w:p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"environment variable not defined"</w:t>
            </w:r>
          </w:p>
          <w:p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rsidR="00FA2C75" w:rsidRPr="00965A36" w:rsidRDefault="00FA2C75" w:rsidP="00AE7AEC">
            <w:pPr>
              <w:contextualSpacing/>
              <w:rPr>
                <w:sz w:val="22"/>
                <w:szCs w:val="22"/>
                <w:lang w:val="en-GB"/>
              </w:rPr>
            </w:pPr>
            <w:r w:rsidRPr="00965A36">
              <w:rPr>
                <w:sz w:val="22"/>
                <w:szCs w:val="22"/>
                <w:lang w:val="en-GB"/>
              </w:rPr>
              <w:t>As suggested by ASIP team,</w:t>
            </w:r>
          </w:p>
          <w:p w:rsidR="00FA2C75" w:rsidRPr="00965A36" w:rsidRDefault="00FA2C75" w:rsidP="00AE7AEC">
            <w:pPr>
              <w:contextualSpacing/>
              <w:rPr>
                <w:sz w:val="22"/>
                <w:szCs w:val="22"/>
                <w:lang w:val="en-GB"/>
              </w:rPr>
            </w:pPr>
            <w:r w:rsidRPr="00965A36">
              <w:rPr>
                <w:sz w:val="22"/>
                <w:szCs w:val="22"/>
                <w:lang w:val="en-GB"/>
              </w:rPr>
              <w:t>CentOS 5 installed on i80pc57</w:t>
            </w:r>
          </w:p>
          <w:p w:rsidR="00FA2C75" w:rsidRPr="00965A36" w:rsidRDefault="00FA2C75" w:rsidP="00AE7AEC">
            <w:pPr>
              <w:contextualSpacing/>
              <w:rPr>
                <w:sz w:val="22"/>
                <w:szCs w:val="22"/>
                <w:lang w:val="en-GB"/>
              </w:rPr>
            </w:pPr>
            <w:r w:rsidRPr="00965A36">
              <w:rPr>
                <w:sz w:val="22"/>
                <w:szCs w:val="22"/>
                <w:lang w:val="en-GB"/>
              </w:rPr>
              <w:t>jre-6u45-linux-i586-rpm.bin is used.</w:t>
            </w:r>
          </w:p>
        </w:tc>
        <w:tc>
          <w:tcPr>
            <w:tcW w:w="1380" w:type="dxa"/>
          </w:tcPr>
          <w:p w:rsidR="00FA2C75" w:rsidRPr="00965A36" w:rsidRDefault="00FA2C75" w:rsidP="00AE7AEC">
            <w:pPr>
              <w:contextualSpacing/>
              <w:rPr>
                <w:sz w:val="22"/>
                <w:szCs w:val="22"/>
                <w:lang w:val="en-GB"/>
              </w:rPr>
            </w:pPr>
            <w:r w:rsidRPr="00965A36">
              <w:rPr>
                <w:sz w:val="22"/>
                <w:szCs w:val="22"/>
                <w:lang w:val="en-GB"/>
              </w:rPr>
              <w:t>26.02.2017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4</w:t>
            </w:r>
          </w:p>
        </w:tc>
        <w:tc>
          <w:tcPr>
            <w:tcW w:w="4141" w:type="dxa"/>
          </w:tcPr>
          <w:p w:rsidR="00FA2C75" w:rsidRPr="00965A36" w:rsidRDefault="00FA2C75" w:rsidP="00AE7AEC">
            <w:pPr>
              <w:contextualSpacing/>
              <w:rPr>
                <w:sz w:val="22"/>
                <w:szCs w:val="22"/>
                <w:lang w:val="en-GB"/>
              </w:rPr>
            </w:pPr>
            <w:r w:rsidRPr="00965A36">
              <w:rPr>
                <w:sz w:val="22"/>
                <w:szCs w:val="22"/>
                <w:lang w:val="en-GB"/>
              </w:rPr>
              <w:t>Test 1a: Installation on i80pc06 with Floating License provided for i80pdc</w:t>
            </w:r>
          </w:p>
        </w:tc>
        <w:tc>
          <w:tcPr>
            <w:tcW w:w="3969" w:type="dxa"/>
          </w:tcPr>
          <w:p w:rsidR="00FA2C75" w:rsidRPr="00965A36" w:rsidRDefault="00FA2C75" w:rsidP="00AE7AEC">
            <w:pPr>
              <w:contextualSpacing/>
              <w:rPr>
                <w:sz w:val="22"/>
                <w:szCs w:val="22"/>
                <w:lang w:val="en-GB"/>
              </w:rPr>
            </w:pPr>
            <w:r w:rsidRPr="00965A36">
              <w:rPr>
                <w:sz w:val="22"/>
                <w:szCs w:val="22"/>
                <w:lang w:val="en-GB"/>
              </w:rPr>
              <w:t>gives the same errors</w:t>
            </w:r>
          </w:p>
          <w:p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"environment variable not defined"</w:t>
            </w:r>
          </w:p>
          <w:p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rsidR="00FA2C75" w:rsidRPr="00965A36" w:rsidRDefault="00FA2C75" w:rsidP="00AE7AEC">
            <w:pPr>
              <w:contextualSpacing/>
              <w:rPr>
                <w:sz w:val="22"/>
                <w:szCs w:val="22"/>
                <w:lang w:val="en-GB"/>
              </w:rPr>
            </w:pPr>
            <w:r w:rsidRPr="00965A36">
              <w:rPr>
                <w:sz w:val="22"/>
                <w:szCs w:val="22"/>
                <w:lang w:val="en-GB"/>
              </w:rPr>
              <w:t>As suggested by ASIP team,</w:t>
            </w:r>
          </w:p>
          <w:p w:rsidR="00FA2C75" w:rsidRPr="00965A36" w:rsidRDefault="00FA2C75" w:rsidP="00AE7AEC">
            <w:pPr>
              <w:contextualSpacing/>
              <w:rPr>
                <w:sz w:val="22"/>
                <w:szCs w:val="22"/>
                <w:lang w:val="en-GB"/>
              </w:rPr>
            </w:pPr>
            <w:r w:rsidRPr="00965A36">
              <w:rPr>
                <w:sz w:val="22"/>
                <w:szCs w:val="22"/>
                <w:lang w:val="en-GB"/>
              </w:rPr>
              <w:t>CentOS 5 installed on i80pc57</w:t>
            </w:r>
          </w:p>
          <w:p w:rsidR="00FA2C75" w:rsidRPr="00965A36" w:rsidRDefault="00FA2C75" w:rsidP="00AE7AEC">
            <w:pPr>
              <w:contextualSpacing/>
              <w:rPr>
                <w:sz w:val="22"/>
                <w:szCs w:val="22"/>
                <w:lang w:val="en-GB"/>
              </w:rPr>
            </w:pPr>
            <w:r w:rsidRPr="00965A36">
              <w:rPr>
                <w:sz w:val="22"/>
                <w:szCs w:val="22"/>
                <w:lang w:val="en-GB"/>
              </w:rPr>
              <w:t>jre-6u45-linux-i586-rpm.bin is used.</w:t>
            </w:r>
          </w:p>
        </w:tc>
        <w:tc>
          <w:tcPr>
            <w:tcW w:w="1380" w:type="dxa"/>
          </w:tcPr>
          <w:p w:rsidR="00FA2C75" w:rsidRPr="00965A36" w:rsidRDefault="00FA2C75" w:rsidP="00AE7AEC">
            <w:pPr>
              <w:contextualSpacing/>
              <w:rPr>
                <w:sz w:val="22"/>
                <w:szCs w:val="22"/>
                <w:lang w:val="en-GB"/>
              </w:rPr>
            </w:pPr>
            <w:r w:rsidRPr="00965A36">
              <w:rPr>
                <w:sz w:val="22"/>
                <w:szCs w:val="22"/>
                <w:lang w:val="en-GB"/>
              </w:rPr>
              <w:t>14.03.2017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5</w:t>
            </w:r>
          </w:p>
        </w:tc>
        <w:tc>
          <w:tcPr>
            <w:tcW w:w="4141" w:type="dxa"/>
          </w:tcPr>
          <w:p w:rsidR="00FA2C75" w:rsidRPr="00965A36" w:rsidRDefault="00FA2C75" w:rsidP="00AE7AEC">
            <w:pPr>
              <w:contextualSpacing/>
              <w:rPr>
                <w:sz w:val="22"/>
                <w:szCs w:val="22"/>
                <w:lang w:val="en-GB"/>
              </w:rPr>
            </w:pPr>
            <w:r w:rsidRPr="00965A36">
              <w:rPr>
                <w:sz w:val="22"/>
                <w:szCs w:val="22"/>
                <w:lang w:val="en-GB"/>
              </w:rPr>
              <w:t>Test 2: Installation on Centos 5 Machine with the same Floating License</w:t>
            </w:r>
          </w:p>
        </w:tc>
        <w:tc>
          <w:tcPr>
            <w:tcW w:w="3969" w:type="dxa"/>
          </w:tcPr>
          <w:p w:rsidR="00FA2C75" w:rsidRPr="00965A36" w:rsidRDefault="00FA2C75" w:rsidP="00AE7AEC">
            <w:pPr>
              <w:contextualSpacing/>
              <w:rPr>
                <w:sz w:val="22"/>
                <w:szCs w:val="22"/>
                <w:lang w:val="en-GB"/>
              </w:rPr>
            </w:pPr>
            <w:r w:rsidRPr="00965A36">
              <w:rPr>
                <w:sz w:val="22"/>
                <w:szCs w:val="22"/>
                <w:lang w:val="en-GB"/>
              </w:rPr>
              <w:t>gives the error:</w:t>
            </w:r>
          </w:p>
          <w:p w:rsidR="00FA2C75" w:rsidRPr="00965A36" w:rsidRDefault="00FA2C75" w:rsidP="00FA2C75">
            <w:pPr>
              <w:pStyle w:val="ListParagraph"/>
              <w:numPr>
                <w:ilvl w:val="0"/>
                <w:numId w:val="18"/>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rsidR="00FA2C75" w:rsidRPr="00965A36" w:rsidRDefault="00FA2C75" w:rsidP="00AE7AEC">
            <w:pPr>
              <w:contextualSpacing/>
              <w:rPr>
                <w:sz w:val="22"/>
                <w:szCs w:val="22"/>
                <w:lang w:val="en-GB"/>
              </w:rPr>
            </w:pPr>
            <w:r w:rsidRPr="00965A36">
              <w:rPr>
                <w:sz w:val="22"/>
                <w:szCs w:val="22"/>
                <w:lang w:val="en-GB"/>
              </w:rPr>
              <w:t>As suggested by ASIP team,</w:t>
            </w:r>
          </w:p>
          <w:p w:rsidR="00FA2C75" w:rsidRPr="00965A36" w:rsidRDefault="00FA2C75" w:rsidP="00AE7AEC">
            <w:pPr>
              <w:contextualSpacing/>
              <w:rPr>
                <w:sz w:val="22"/>
                <w:szCs w:val="22"/>
                <w:lang w:val="en-GB"/>
              </w:rPr>
            </w:pPr>
            <w:r w:rsidRPr="00965A36">
              <w:rPr>
                <w:sz w:val="22"/>
                <w:szCs w:val="22"/>
                <w:lang w:val="en-GB"/>
              </w:rPr>
              <w:t>Try to install first node license on i80pc57, then we can go for floating license</w:t>
            </w:r>
          </w:p>
        </w:tc>
        <w:tc>
          <w:tcPr>
            <w:tcW w:w="1380" w:type="dxa"/>
          </w:tcPr>
          <w:p w:rsidR="00FA2C75" w:rsidRPr="00965A36" w:rsidRDefault="00FA2C75" w:rsidP="00AE7AEC">
            <w:pPr>
              <w:contextualSpacing/>
              <w:rPr>
                <w:sz w:val="22"/>
                <w:szCs w:val="22"/>
                <w:lang w:val="en-GB"/>
              </w:rPr>
            </w:pPr>
            <w:r w:rsidRPr="00965A36">
              <w:rPr>
                <w:sz w:val="22"/>
                <w:szCs w:val="22"/>
                <w:lang w:val="en-GB"/>
              </w:rPr>
              <w:t>23.03.2017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6</w:t>
            </w:r>
          </w:p>
        </w:tc>
        <w:tc>
          <w:tcPr>
            <w:tcW w:w="4141" w:type="dxa"/>
          </w:tcPr>
          <w:p w:rsidR="00FA2C75" w:rsidRPr="00965A36" w:rsidRDefault="00FA2C75" w:rsidP="00AE7AEC">
            <w:pPr>
              <w:contextualSpacing/>
              <w:rPr>
                <w:sz w:val="22"/>
                <w:szCs w:val="22"/>
                <w:lang w:val="en-GB"/>
              </w:rPr>
            </w:pPr>
            <w:r w:rsidRPr="00965A36">
              <w:rPr>
                <w:sz w:val="22"/>
                <w:szCs w:val="22"/>
                <w:lang w:val="en-GB"/>
              </w:rPr>
              <w:t>Test 3: Installation on Centos 5 Machine with Node License for i80pc57</w:t>
            </w:r>
          </w:p>
        </w:tc>
        <w:tc>
          <w:tcPr>
            <w:tcW w:w="3969" w:type="dxa"/>
          </w:tcPr>
          <w:p w:rsidR="00FA2C75" w:rsidRPr="00965A36" w:rsidRDefault="00FA2C75" w:rsidP="00AE7AEC">
            <w:pPr>
              <w:contextualSpacing/>
              <w:rPr>
                <w:sz w:val="22"/>
                <w:szCs w:val="22"/>
                <w:lang w:val="en-GB"/>
              </w:rPr>
            </w:pPr>
            <w:r w:rsidRPr="00965A36">
              <w:rPr>
                <w:sz w:val="22"/>
                <w:szCs w:val="22"/>
                <w:lang w:val="en-GB"/>
              </w:rPr>
              <w:t>Gives the error that "license period has not started yet"</w:t>
            </w:r>
          </w:p>
        </w:tc>
        <w:tc>
          <w:tcPr>
            <w:tcW w:w="4111" w:type="dxa"/>
          </w:tcPr>
          <w:p w:rsidR="00FA2C75" w:rsidRPr="00965A36" w:rsidRDefault="00FA2C75" w:rsidP="00AE7AEC">
            <w:pPr>
              <w:contextualSpacing/>
              <w:rPr>
                <w:sz w:val="22"/>
                <w:szCs w:val="22"/>
                <w:lang w:val="en-GB"/>
              </w:rPr>
            </w:pPr>
            <w:r w:rsidRPr="00965A36">
              <w:rPr>
                <w:sz w:val="22"/>
                <w:szCs w:val="22"/>
                <w:lang w:val="en-GB"/>
              </w:rPr>
              <w:t>Tried setting different Language &amp; Date formats but did not succeed. Finally some discrepancies in the License file were found and intimated the ASIP team.</w:t>
            </w:r>
          </w:p>
        </w:tc>
        <w:tc>
          <w:tcPr>
            <w:tcW w:w="1380" w:type="dxa"/>
          </w:tcPr>
          <w:p w:rsidR="00FA2C75" w:rsidRPr="00965A36" w:rsidRDefault="00FA2C75" w:rsidP="00AE7AEC">
            <w:pPr>
              <w:contextualSpacing/>
              <w:rPr>
                <w:sz w:val="22"/>
                <w:szCs w:val="22"/>
                <w:lang w:val="en-GB"/>
              </w:rPr>
            </w:pPr>
            <w:r w:rsidRPr="00965A36">
              <w:rPr>
                <w:sz w:val="22"/>
                <w:szCs w:val="22"/>
                <w:lang w:val="en-GB"/>
              </w:rPr>
              <w:t>10.04.2017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7</w:t>
            </w:r>
          </w:p>
        </w:tc>
        <w:tc>
          <w:tcPr>
            <w:tcW w:w="4141" w:type="dxa"/>
          </w:tcPr>
          <w:p w:rsidR="00FA2C75" w:rsidRPr="00965A36" w:rsidRDefault="00FA2C75" w:rsidP="00AE7AEC">
            <w:pPr>
              <w:contextualSpacing/>
              <w:rPr>
                <w:sz w:val="22"/>
                <w:szCs w:val="22"/>
                <w:lang w:val="en-GB"/>
              </w:rPr>
            </w:pPr>
            <w:r w:rsidRPr="00965A36">
              <w:rPr>
                <w:sz w:val="22"/>
                <w:szCs w:val="22"/>
                <w:lang w:val="en-GB"/>
              </w:rPr>
              <w:t>Test 4: Installation on Centos 5 Machine with Newly Generated Node License for i80pc57</w:t>
            </w:r>
          </w:p>
        </w:tc>
        <w:tc>
          <w:tcPr>
            <w:tcW w:w="3969" w:type="dxa"/>
          </w:tcPr>
          <w:p w:rsidR="00FA2C75" w:rsidRPr="00965A36" w:rsidRDefault="00FA2C75" w:rsidP="00AE7AEC">
            <w:pPr>
              <w:contextualSpacing/>
              <w:rPr>
                <w:sz w:val="22"/>
                <w:szCs w:val="22"/>
                <w:lang w:val="en-GB"/>
              </w:rPr>
            </w:pPr>
            <w:r w:rsidRPr="00965A36">
              <w:rPr>
                <w:sz w:val="22"/>
                <w:szCs w:val="22"/>
                <w:lang w:val="en-GB"/>
              </w:rPr>
              <w:t>ASIPmeister started successfully. But:</w:t>
            </w:r>
          </w:p>
          <w:p w:rsidR="00FA2C75" w:rsidRPr="00965A36" w:rsidRDefault="00FA2C75" w:rsidP="00AE7AEC">
            <w:pPr>
              <w:contextualSpacing/>
              <w:rPr>
                <w:sz w:val="22"/>
                <w:szCs w:val="22"/>
                <w:lang w:val="en-GB"/>
              </w:rPr>
            </w:pPr>
            <w:r w:rsidRPr="00965A36">
              <w:rPr>
                <w:sz w:val="22"/>
                <w:szCs w:val="22"/>
                <w:lang w:val="en-GB"/>
              </w:rPr>
              <w:t>When started exploring RISC_small.pdb, after completing the "Design Goal &amp; Arch. Design", when I click on  "Resource Declaration", it gives the error "FHM Server Error"</w:t>
            </w:r>
          </w:p>
        </w:tc>
        <w:tc>
          <w:tcPr>
            <w:tcW w:w="4111" w:type="dxa"/>
          </w:tcPr>
          <w:p w:rsidR="00FA2C75" w:rsidRPr="00965A36" w:rsidRDefault="00FA2C75" w:rsidP="00AE7AEC">
            <w:pPr>
              <w:contextualSpacing/>
              <w:rPr>
                <w:sz w:val="22"/>
                <w:szCs w:val="22"/>
                <w:lang w:val="en-GB"/>
              </w:rPr>
            </w:pPr>
            <w:r w:rsidRPr="00965A36">
              <w:rPr>
                <w:sz w:val="22"/>
                <w:szCs w:val="22"/>
                <w:lang w:val="en-GB"/>
              </w:rPr>
              <w:t>ASIP team suggestions:</w:t>
            </w:r>
          </w:p>
          <w:p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stop SELinux</w:t>
            </w:r>
          </w:p>
          <w:p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whether you can write and delete some files into /tmp directory</w:t>
            </w:r>
          </w:p>
          <w:p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Could you check libcrypto library in your system?</w:t>
            </w:r>
          </w:p>
          <w:p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Yes, It works fine now, after issuing:</w:t>
            </w:r>
          </w:p>
          <w:p w:rsidR="00FA2C75" w:rsidRPr="00965A36" w:rsidRDefault="00FA2C75" w:rsidP="00AE7AEC">
            <w:pPr>
              <w:contextualSpacing/>
              <w:rPr>
                <w:sz w:val="22"/>
                <w:szCs w:val="22"/>
                <w:lang w:val="en-GB"/>
              </w:rPr>
            </w:pPr>
            <w:r w:rsidRPr="00965A36">
              <w:rPr>
                <w:sz w:val="22"/>
                <w:szCs w:val="22"/>
                <w:lang w:val="en-GB"/>
              </w:rPr>
              <w:t>$ cd /lib</w:t>
            </w:r>
          </w:p>
          <w:p w:rsidR="00FA2C75" w:rsidRPr="00965A36" w:rsidRDefault="00FA2C75" w:rsidP="00AE7AEC">
            <w:pPr>
              <w:contextualSpacing/>
              <w:rPr>
                <w:sz w:val="22"/>
                <w:szCs w:val="22"/>
                <w:lang w:val="en-GB"/>
              </w:rPr>
            </w:pPr>
            <w:r w:rsidRPr="00965A36">
              <w:rPr>
                <w:sz w:val="22"/>
                <w:szCs w:val="22"/>
                <w:lang w:val="en-GB"/>
              </w:rPr>
              <w:t>$ sudo ln -s libcrypto.so.0.9.8e libcrypto.so.4</w:t>
            </w:r>
          </w:p>
        </w:tc>
        <w:tc>
          <w:tcPr>
            <w:tcW w:w="1380" w:type="dxa"/>
          </w:tcPr>
          <w:p w:rsidR="00FA2C75" w:rsidRPr="00965A36" w:rsidRDefault="00FA2C75" w:rsidP="00AE7AEC">
            <w:pPr>
              <w:contextualSpacing/>
              <w:rPr>
                <w:sz w:val="22"/>
                <w:szCs w:val="22"/>
                <w:lang w:val="en-GB"/>
              </w:rPr>
            </w:pPr>
            <w:r w:rsidRPr="00965A36">
              <w:rPr>
                <w:sz w:val="22"/>
                <w:szCs w:val="22"/>
                <w:lang w:val="en-GB"/>
              </w:rPr>
              <w:t>19.04.2017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8</w:t>
            </w:r>
          </w:p>
        </w:tc>
        <w:tc>
          <w:tcPr>
            <w:tcW w:w="4141" w:type="dxa"/>
          </w:tcPr>
          <w:p w:rsidR="00FA2C75" w:rsidRPr="00965A36" w:rsidRDefault="00FA2C75" w:rsidP="00AE7AEC">
            <w:pPr>
              <w:contextualSpacing/>
              <w:rPr>
                <w:sz w:val="22"/>
                <w:szCs w:val="22"/>
                <w:lang w:val="en-GB"/>
              </w:rPr>
            </w:pPr>
            <w:bookmarkStart w:id="101" w:name="OLE_LINK13"/>
            <w:r w:rsidRPr="00965A36">
              <w:rPr>
                <w:sz w:val="22"/>
                <w:szCs w:val="22"/>
                <w:lang w:val="en-GB"/>
              </w:rPr>
              <w:t xml:space="preserve">Test5: </w:t>
            </w:r>
            <w:bookmarkStart w:id="102" w:name="OLE_LINK14"/>
            <w:bookmarkStart w:id="103" w:name="OLE_LINK15"/>
            <w:r w:rsidRPr="00965A36">
              <w:rPr>
                <w:sz w:val="22"/>
                <w:szCs w:val="22"/>
                <w:lang w:val="en-GB"/>
              </w:rPr>
              <w:t xml:space="preserve">Exploring and </w:t>
            </w:r>
            <w:bookmarkEnd w:id="102"/>
            <w:bookmarkEnd w:id="103"/>
            <w:r w:rsidRPr="00965A36">
              <w:rPr>
                <w:sz w:val="22"/>
                <w:szCs w:val="22"/>
                <w:lang w:val="en-GB"/>
              </w:rPr>
              <w:t xml:space="preserve">Compiler Generation </w:t>
            </w:r>
            <w:r w:rsidRPr="00965A36">
              <w:rPr>
                <w:sz w:val="22"/>
                <w:szCs w:val="22"/>
                <w:lang w:val="en-GB"/>
              </w:rPr>
              <w:lastRenderedPageBreak/>
              <w:t>on i80pc57 for RISC_small.pdb</w:t>
            </w:r>
            <w:bookmarkEnd w:id="101"/>
            <w:r w:rsidRPr="00965A36">
              <w:rPr>
                <w:sz w:val="22"/>
                <w:szCs w:val="22"/>
                <w:lang w:val="en-GB"/>
              </w:rPr>
              <w:t>. Just to get familiarized with new tool.</w:t>
            </w:r>
          </w:p>
        </w:tc>
        <w:tc>
          <w:tcPr>
            <w:tcW w:w="3969" w:type="dxa"/>
          </w:tcPr>
          <w:p w:rsidR="00FA2C75" w:rsidRPr="00965A36" w:rsidRDefault="00FA2C75" w:rsidP="00AE7AEC">
            <w:pPr>
              <w:contextualSpacing/>
              <w:rPr>
                <w:sz w:val="22"/>
                <w:szCs w:val="22"/>
                <w:lang w:val="en-GB"/>
              </w:rPr>
            </w:pPr>
            <w:r w:rsidRPr="00965A36">
              <w:rPr>
                <w:sz w:val="22"/>
                <w:szCs w:val="22"/>
                <w:lang w:val="en-GB"/>
              </w:rPr>
              <w:lastRenderedPageBreak/>
              <w:t xml:space="preserve">gives the error as </w:t>
            </w:r>
          </w:p>
          <w:p w:rsidR="00FA2C75" w:rsidRPr="00965A36" w:rsidRDefault="00FA2C75" w:rsidP="00AE7AEC">
            <w:pPr>
              <w:contextualSpacing/>
              <w:rPr>
                <w:sz w:val="22"/>
                <w:szCs w:val="22"/>
                <w:lang w:val="en-GB"/>
              </w:rPr>
            </w:pPr>
            <w:r w:rsidRPr="00965A36">
              <w:rPr>
                <w:sz w:val="22"/>
                <w:szCs w:val="22"/>
                <w:lang w:val="en-GB"/>
              </w:rPr>
              <w:lastRenderedPageBreak/>
              <w:t>configure: error: no acceptable cc found in $PATH</w:t>
            </w:r>
          </w:p>
          <w:p w:rsidR="00FA2C75" w:rsidRPr="00965A36" w:rsidRDefault="00FA2C75" w:rsidP="00AE7AEC">
            <w:pPr>
              <w:contextualSpacing/>
              <w:rPr>
                <w:sz w:val="22"/>
                <w:szCs w:val="22"/>
                <w:lang w:val="en-GB"/>
              </w:rPr>
            </w:pPr>
            <w:r w:rsidRPr="00965A36">
              <w:rPr>
                <w:sz w:val="22"/>
                <w:szCs w:val="22"/>
                <w:lang w:val="en-GB"/>
              </w:rPr>
              <w:t>Error: fault in binutils generation)</w:t>
            </w:r>
          </w:p>
        </w:tc>
        <w:tc>
          <w:tcPr>
            <w:tcW w:w="4111" w:type="dxa"/>
          </w:tcPr>
          <w:p w:rsidR="00FA2C75" w:rsidRPr="00965A36" w:rsidRDefault="00FA2C75" w:rsidP="00AE7AEC">
            <w:pPr>
              <w:contextualSpacing/>
              <w:rPr>
                <w:sz w:val="22"/>
                <w:szCs w:val="22"/>
                <w:lang w:val="en-GB"/>
              </w:rPr>
            </w:pPr>
            <w:r w:rsidRPr="00965A36">
              <w:rPr>
                <w:sz w:val="22"/>
                <w:szCs w:val="22"/>
                <w:lang w:val="en-GB"/>
              </w:rPr>
              <w:lastRenderedPageBreak/>
              <w:t xml:space="preserve">Current compiler is just for brownie 32-bit </w:t>
            </w:r>
            <w:r w:rsidRPr="00965A36">
              <w:rPr>
                <w:sz w:val="22"/>
                <w:szCs w:val="22"/>
                <w:lang w:val="en-GB"/>
              </w:rPr>
              <w:lastRenderedPageBreak/>
              <w:t>processor</w:t>
            </w:r>
          </w:p>
        </w:tc>
        <w:tc>
          <w:tcPr>
            <w:tcW w:w="1380" w:type="dxa"/>
          </w:tcPr>
          <w:p w:rsidR="00FA2C75" w:rsidRPr="00965A36" w:rsidRDefault="00FA2C75" w:rsidP="00AE7AEC">
            <w:pPr>
              <w:contextualSpacing/>
              <w:rPr>
                <w:sz w:val="22"/>
                <w:szCs w:val="22"/>
                <w:lang w:val="en-GB"/>
              </w:rPr>
            </w:pPr>
            <w:r w:rsidRPr="00965A36">
              <w:rPr>
                <w:sz w:val="22"/>
                <w:szCs w:val="22"/>
                <w:lang w:val="en-GB"/>
              </w:rPr>
              <w:lastRenderedPageBreak/>
              <w:t>24.04.2017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9</w:t>
            </w:r>
          </w:p>
        </w:tc>
        <w:tc>
          <w:tcPr>
            <w:tcW w:w="4141" w:type="dxa"/>
          </w:tcPr>
          <w:p w:rsidR="00FA2C75" w:rsidRPr="00965A36" w:rsidRDefault="00FA2C75" w:rsidP="00AE7AEC">
            <w:pPr>
              <w:contextualSpacing/>
              <w:rPr>
                <w:sz w:val="22"/>
                <w:szCs w:val="22"/>
                <w:lang w:val="en-GB"/>
              </w:rPr>
            </w:pPr>
            <w:bookmarkStart w:id="104" w:name="OLE_LINK17"/>
            <w:bookmarkStart w:id="105" w:name="OLE_LINK18"/>
            <w:bookmarkStart w:id="106" w:name="OLE_LINK19"/>
            <w:r w:rsidRPr="00965A36">
              <w:rPr>
                <w:sz w:val="22"/>
                <w:szCs w:val="22"/>
                <w:lang w:val="en-GB"/>
              </w:rPr>
              <w:t>Test6: Exploring and Compiler Generation on i80pc57 for browstd32.pdb</w:t>
            </w:r>
            <w:bookmarkEnd w:id="104"/>
            <w:bookmarkEnd w:id="105"/>
            <w:bookmarkEnd w:id="106"/>
          </w:p>
        </w:tc>
        <w:tc>
          <w:tcPr>
            <w:tcW w:w="3969" w:type="dxa"/>
          </w:tcPr>
          <w:p w:rsidR="00FA2C75" w:rsidRPr="00965A36" w:rsidRDefault="00FA2C75" w:rsidP="00AE7AEC">
            <w:pPr>
              <w:contextualSpacing/>
              <w:rPr>
                <w:sz w:val="22"/>
                <w:szCs w:val="22"/>
                <w:lang w:val="en-GB"/>
              </w:rPr>
            </w:pPr>
            <w:r w:rsidRPr="00965A36">
              <w:rPr>
                <w:sz w:val="22"/>
                <w:szCs w:val="22"/>
                <w:lang w:val="en-GB"/>
              </w:rPr>
              <w:t>Gives the same error</w:t>
            </w:r>
          </w:p>
        </w:tc>
        <w:tc>
          <w:tcPr>
            <w:tcW w:w="4111" w:type="dxa"/>
          </w:tcPr>
          <w:p w:rsidR="00FA2C75" w:rsidRPr="00965A36" w:rsidRDefault="00FA2C75" w:rsidP="00AE7AEC">
            <w:pPr>
              <w:contextualSpacing/>
              <w:rPr>
                <w:sz w:val="22"/>
                <w:szCs w:val="22"/>
                <w:lang w:val="en-GB"/>
              </w:rPr>
            </w:pPr>
            <w:r w:rsidRPr="00965A36">
              <w:rPr>
                <w:sz w:val="22"/>
                <w:szCs w:val="22"/>
                <w:lang w:val="en-GB"/>
              </w:rPr>
              <w:t>Yes. You need gcc (host compiler) to compile AM_STD_234-2/gcc-4.2.2 (target compiler).</w:t>
            </w:r>
          </w:p>
          <w:p w:rsidR="00FA2C75" w:rsidRPr="00965A36" w:rsidRDefault="00FA2C75" w:rsidP="00AE7AEC">
            <w:pPr>
              <w:contextualSpacing/>
              <w:rPr>
                <w:sz w:val="22"/>
                <w:szCs w:val="22"/>
                <w:lang w:val="en-GB"/>
              </w:rPr>
            </w:pPr>
            <w:r w:rsidRPr="00965A36">
              <w:rPr>
                <w:sz w:val="22"/>
                <w:szCs w:val="22"/>
                <w:lang w:val="en-GB"/>
              </w:rPr>
              <w:t>gcc-4.2.2 for intel is preferable version to be used.</w:t>
            </w:r>
          </w:p>
        </w:tc>
        <w:tc>
          <w:tcPr>
            <w:tcW w:w="1380" w:type="dxa"/>
          </w:tcPr>
          <w:p w:rsidR="00FA2C75" w:rsidRPr="00965A36" w:rsidRDefault="00FA2C75" w:rsidP="00AE7AEC">
            <w:pPr>
              <w:contextualSpacing/>
              <w:rPr>
                <w:sz w:val="22"/>
                <w:szCs w:val="22"/>
                <w:lang w:val="en-GB"/>
              </w:rPr>
            </w:pPr>
            <w:r w:rsidRPr="00965A36">
              <w:rPr>
                <w:sz w:val="22"/>
                <w:szCs w:val="22"/>
                <w:lang w:val="en-GB"/>
              </w:rPr>
              <w:t>29.04.2017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10</w:t>
            </w:r>
          </w:p>
        </w:tc>
        <w:tc>
          <w:tcPr>
            <w:tcW w:w="4141" w:type="dxa"/>
          </w:tcPr>
          <w:p w:rsidR="00FA2C75" w:rsidRPr="00965A36" w:rsidRDefault="00FA2C75" w:rsidP="00AE7AEC">
            <w:pPr>
              <w:contextualSpacing/>
              <w:rPr>
                <w:sz w:val="22"/>
                <w:szCs w:val="22"/>
                <w:lang w:val="en-GB"/>
              </w:rPr>
            </w:pPr>
            <w:r w:rsidRPr="00965A36">
              <w:rPr>
                <w:sz w:val="22"/>
                <w:szCs w:val="22"/>
                <w:lang w:val="en-GB"/>
              </w:rPr>
              <w:t>Updated Lab Script and all the Sessions</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04.05.2017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11</w:t>
            </w:r>
          </w:p>
        </w:tc>
        <w:tc>
          <w:tcPr>
            <w:tcW w:w="4141" w:type="dxa"/>
          </w:tcPr>
          <w:p w:rsidR="00FA2C75" w:rsidRPr="00965A36" w:rsidRDefault="00FA2C75" w:rsidP="00AE7AEC">
            <w:pPr>
              <w:contextualSpacing/>
              <w:rPr>
                <w:sz w:val="22"/>
                <w:szCs w:val="22"/>
                <w:lang w:val="en-GB"/>
              </w:rPr>
            </w:pPr>
            <w:r w:rsidRPr="00965A36">
              <w:rPr>
                <w:sz w:val="22"/>
                <w:szCs w:val="22"/>
                <w:lang w:val="en-GB"/>
              </w:rPr>
              <w:t>Installation of gcc on i80pc57</w:t>
            </w:r>
          </w:p>
        </w:tc>
        <w:tc>
          <w:tcPr>
            <w:tcW w:w="3969" w:type="dxa"/>
          </w:tcPr>
          <w:p w:rsidR="00FA2C75" w:rsidRPr="00965A36" w:rsidRDefault="00FA2C75" w:rsidP="00AE7AEC">
            <w:pPr>
              <w:contextualSpacing/>
              <w:rPr>
                <w:sz w:val="22"/>
                <w:szCs w:val="22"/>
                <w:lang w:val="en-GB"/>
              </w:rPr>
            </w:pPr>
            <w:r w:rsidRPr="00965A36">
              <w:rPr>
                <w:sz w:val="22"/>
                <w:szCs w:val="22"/>
                <w:lang w:val="en-GB"/>
              </w:rPr>
              <w:t>Could not install gcc repositories, they removed from the main server</w:t>
            </w:r>
          </w:p>
        </w:tc>
        <w:tc>
          <w:tcPr>
            <w:tcW w:w="4111" w:type="dxa"/>
          </w:tcPr>
          <w:p w:rsidR="00FA2C75" w:rsidRPr="00965A36" w:rsidRDefault="00FA2C75" w:rsidP="00AE7AEC">
            <w:pPr>
              <w:contextualSpacing/>
              <w:rPr>
                <w:sz w:val="22"/>
                <w:szCs w:val="22"/>
                <w:lang w:val="en-GB"/>
              </w:rPr>
            </w:pPr>
            <w:r w:rsidRPr="00965A36">
              <w:rPr>
                <w:sz w:val="22"/>
                <w:szCs w:val="22"/>
                <w:lang w:val="en-GB"/>
              </w:rPr>
              <w:t>ASIP team shared there CentOS5 DVD. Martin installed gcc from this on i80pc57.</w:t>
            </w:r>
          </w:p>
        </w:tc>
        <w:tc>
          <w:tcPr>
            <w:tcW w:w="1380" w:type="dxa"/>
          </w:tcPr>
          <w:p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12</w:t>
            </w:r>
          </w:p>
        </w:tc>
        <w:tc>
          <w:tcPr>
            <w:tcW w:w="4141" w:type="dxa"/>
          </w:tcPr>
          <w:p w:rsidR="00FA2C75" w:rsidRPr="00965A36" w:rsidRDefault="00FA2C75" w:rsidP="00AE7AEC">
            <w:pPr>
              <w:contextualSpacing/>
              <w:rPr>
                <w:sz w:val="22"/>
                <w:szCs w:val="22"/>
                <w:lang w:val="en-GB"/>
              </w:rPr>
            </w:pPr>
            <w:bookmarkStart w:id="107" w:name="OLE_LINK22"/>
            <w:bookmarkStart w:id="108" w:name="OLE_LINK23"/>
            <w:r w:rsidRPr="00965A36">
              <w:rPr>
                <w:sz w:val="22"/>
                <w:szCs w:val="22"/>
                <w:lang w:val="en-GB"/>
              </w:rPr>
              <w:t>Test7: Exploring and Compiler Generation on i80pc57 for browstd32.pdb with gcc installed</w:t>
            </w:r>
            <w:bookmarkEnd w:id="107"/>
            <w:bookmarkEnd w:id="108"/>
          </w:p>
        </w:tc>
        <w:tc>
          <w:tcPr>
            <w:tcW w:w="3969" w:type="dxa"/>
          </w:tcPr>
          <w:p w:rsidR="00FA2C75" w:rsidRPr="00965A36" w:rsidRDefault="00FA2C75" w:rsidP="00AE7AEC">
            <w:pPr>
              <w:contextualSpacing/>
              <w:rPr>
                <w:sz w:val="22"/>
                <w:szCs w:val="22"/>
                <w:lang w:val="en-GB"/>
              </w:rPr>
            </w:pPr>
            <w:r w:rsidRPr="00965A36">
              <w:rPr>
                <w:sz w:val="22"/>
                <w:szCs w:val="22"/>
                <w:lang w:val="en-GB"/>
              </w:rPr>
              <w:t>Compiler Generation Problem Continues due to some missing packages</w:t>
            </w:r>
          </w:p>
        </w:tc>
        <w:tc>
          <w:tcPr>
            <w:tcW w:w="4111" w:type="dxa"/>
          </w:tcPr>
          <w:p w:rsidR="00FA2C75" w:rsidRPr="00965A36" w:rsidRDefault="00FA2C75" w:rsidP="00AE7AEC">
            <w:pPr>
              <w:contextualSpacing/>
              <w:rPr>
                <w:sz w:val="22"/>
                <w:szCs w:val="22"/>
                <w:lang w:val="en-GB"/>
              </w:rPr>
            </w:pPr>
            <w:r w:rsidRPr="00965A36">
              <w:rPr>
                <w:sz w:val="22"/>
                <w:szCs w:val="22"/>
                <w:lang w:val="en-GB"/>
              </w:rPr>
              <w:t>The packages gdb,ncurses-devel,texi2html, texinfo, are installed to successfully compile the ASIP Tools binutils-2.16.1 gcc-4.2.2 gdb-6.4 newlib-1.14.0</w:t>
            </w:r>
          </w:p>
        </w:tc>
        <w:tc>
          <w:tcPr>
            <w:tcW w:w="1380" w:type="dxa"/>
          </w:tcPr>
          <w:p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13</w:t>
            </w:r>
          </w:p>
        </w:tc>
        <w:tc>
          <w:tcPr>
            <w:tcW w:w="4141" w:type="dxa"/>
          </w:tcPr>
          <w:p w:rsidR="00FA2C75" w:rsidRPr="00965A36" w:rsidRDefault="00FA2C75" w:rsidP="00AE7AEC">
            <w:pPr>
              <w:contextualSpacing/>
              <w:rPr>
                <w:sz w:val="22"/>
                <w:szCs w:val="22"/>
                <w:lang w:val="en-GB"/>
              </w:rPr>
            </w:pPr>
            <w:r w:rsidRPr="00965A36">
              <w:rPr>
                <w:sz w:val="22"/>
                <w:szCs w:val="22"/>
                <w:lang w:val="en-GB"/>
              </w:rPr>
              <w:t xml:space="preserve">Test8: Exploring and Compiler Generation on i80pc57 for </w:t>
            </w:r>
            <w:bookmarkStart w:id="109" w:name="OLE_LINK24"/>
            <w:bookmarkStart w:id="110" w:name="OLE_LINK25"/>
            <w:bookmarkStart w:id="111" w:name="OLE_LINK26"/>
            <w:r w:rsidRPr="00965A36">
              <w:rPr>
                <w:sz w:val="22"/>
                <w:szCs w:val="22"/>
                <w:lang w:val="en-GB"/>
              </w:rPr>
              <w:t xml:space="preserve">browstd32.pdb </w:t>
            </w:r>
            <w:bookmarkEnd w:id="109"/>
            <w:bookmarkEnd w:id="110"/>
            <w:bookmarkEnd w:id="111"/>
            <w:r w:rsidRPr="00965A36">
              <w:rPr>
                <w:sz w:val="22"/>
                <w:szCs w:val="22"/>
                <w:lang w:val="en-GB"/>
              </w:rPr>
              <w:t>with gcc and pre-requisite packages installed</w:t>
            </w:r>
          </w:p>
        </w:tc>
        <w:tc>
          <w:tcPr>
            <w:tcW w:w="3969" w:type="dxa"/>
          </w:tcPr>
          <w:p w:rsidR="00FA2C75" w:rsidRPr="00965A36" w:rsidRDefault="00FA2C75" w:rsidP="00AE7AEC">
            <w:pPr>
              <w:contextualSpacing/>
              <w:rPr>
                <w:sz w:val="22"/>
                <w:szCs w:val="22"/>
                <w:lang w:val="en-GB"/>
              </w:rPr>
            </w:pPr>
            <w:r w:rsidRPr="00965A36">
              <w:rPr>
                <w:sz w:val="22"/>
                <w:szCs w:val="22"/>
                <w:lang w:val="en-GB"/>
              </w:rPr>
              <w:t>Done.</w:t>
            </w:r>
          </w:p>
          <w:p w:rsidR="00FA2C75" w:rsidRPr="00965A36" w:rsidRDefault="00FA2C75" w:rsidP="00AE7AEC">
            <w:pPr>
              <w:contextualSpacing/>
              <w:rPr>
                <w:sz w:val="22"/>
                <w:szCs w:val="22"/>
                <w:lang w:val="en-GB"/>
              </w:rPr>
            </w:pPr>
            <w:r w:rsidRPr="00965A36">
              <w:rPr>
                <w:sz w:val="22"/>
                <w:szCs w:val="22"/>
                <w:lang w:val="en-GB"/>
              </w:rPr>
              <w:t>Starting compiler description generation.</w:t>
            </w:r>
          </w:p>
          <w:p w:rsidR="00FA2C75" w:rsidRPr="00965A36" w:rsidRDefault="00FA2C75" w:rsidP="00AE7AEC">
            <w:pPr>
              <w:contextualSpacing/>
              <w:rPr>
                <w:sz w:val="22"/>
                <w:szCs w:val="22"/>
                <w:lang w:val="en-GB"/>
              </w:rPr>
            </w:pPr>
            <w:r w:rsidRPr="00965A36">
              <w:rPr>
                <w:sz w:val="22"/>
                <w:szCs w:val="22"/>
                <w:lang w:val="en-GB"/>
              </w:rPr>
              <w:t>…</w:t>
            </w:r>
          </w:p>
          <w:p w:rsidR="00FA2C75" w:rsidRPr="00965A36" w:rsidRDefault="00FA2C75" w:rsidP="00AE7AEC">
            <w:pPr>
              <w:contextualSpacing/>
              <w:rPr>
                <w:sz w:val="22"/>
                <w:szCs w:val="22"/>
                <w:lang w:val="en-GB"/>
              </w:rPr>
            </w:pPr>
            <w:r w:rsidRPr="00965A36">
              <w:rPr>
                <w:sz w:val="22"/>
                <w:szCs w:val="22"/>
                <w:lang w:val="en-GB"/>
              </w:rPr>
              <w:t>Successfully Generated.</w:t>
            </w:r>
          </w:p>
          <w:p w:rsidR="00FA2C75" w:rsidRPr="00965A36" w:rsidRDefault="00FA2C75" w:rsidP="00AE7AEC">
            <w:pPr>
              <w:contextualSpacing/>
              <w:rPr>
                <w:sz w:val="22"/>
                <w:szCs w:val="22"/>
                <w:lang w:val="en-GB"/>
              </w:rPr>
            </w:pPr>
            <w:r w:rsidRPr="00965A36">
              <w:rPr>
                <w:sz w:val="22"/>
                <w:szCs w:val="22"/>
                <w:lang w:val="en-GB"/>
              </w:rPr>
              <w:t>Starting compiler description generation.</w:t>
            </w:r>
          </w:p>
          <w:p w:rsidR="00FA2C75" w:rsidRPr="00965A36" w:rsidRDefault="00FA2C75" w:rsidP="00AE7AEC">
            <w:pPr>
              <w:contextualSpacing/>
              <w:rPr>
                <w:sz w:val="22"/>
                <w:szCs w:val="22"/>
                <w:lang w:val="en-GB"/>
              </w:rPr>
            </w:pPr>
            <w:r w:rsidRPr="00965A36">
              <w:rPr>
                <w:sz w:val="22"/>
                <w:szCs w:val="22"/>
                <w:lang w:val="en-GB"/>
              </w:rPr>
              <w:t>…</w:t>
            </w:r>
          </w:p>
          <w:p w:rsidR="00FA2C75" w:rsidRPr="00965A36" w:rsidRDefault="00FA2C75" w:rsidP="00AE7AEC">
            <w:pPr>
              <w:contextualSpacing/>
              <w:rPr>
                <w:sz w:val="22"/>
                <w:szCs w:val="22"/>
                <w:lang w:val="en-GB"/>
              </w:rPr>
            </w:pPr>
            <w:r w:rsidRPr="00965A36">
              <w:rPr>
                <w:sz w:val="22"/>
                <w:szCs w:val="22"/>
                <w:lang w:val="en-GB"/>
              </w:rPr>
              <w:t>Newlib was generated successfully.</w:t>
            </w:r>
          </w:p>
          <w:p w:rsidR="00FA2C75" w:rsidRPr="00965A36" w:rsidRDefault="00FA2C75" w:rsidP="00AE7AEC">
            <w:pPr>
              <w:contextualSpacing/>
              <w:rPr>
                <w:sz w:val="22"/>
                <w:szCs w:val="22"/>
                <w:lang w:val="en-GB"/>
              </w:rPr>
            </w:pPr>
            <w:r w:rsidRPr="00965A36">
              <w:rPr>
                <w:sz w:val="22"/>
                <w:szCs w:val="22"/>
                <w:lang w:val="en-GB"/>
              </w:rPr>
              <w:t>Successfully Generated.</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14</w:t>
            </w:r>
          </w:p>
        </w:tc>
        <w:tc>
          <w:tcPr>
            <w:tcW w:w="4141" w:type="dxa"/>
          </w:tcPr>
          <w:p w:rsidR="00FA2C75" w:rsidRPr="00965A36" w:rsidRDefault="00FA2C75" w:rsidP="00AE7AEC">
            <w:pPr>
              <w:contextualSpacing/>
              <w:rPr>
                <w:sz w:val="22"/>
                <w:szCs w:val="22"/>
                <w:lang w:val="en-GB"/>
              </w:rPr>
            </w:pPr>
            <w:r w:rsidRPr="00965A36">
              <w:rPr>
                <w:sz w:val="22"/>
                <w:szCs w:val="22"/>
                <w:lang w:val="en-GB"/>
              </w:rPr>
              <w:t>Test9: compiling, testing and memory file generation for the example files for browstd32.pdb</w:t>
            </w:r>
          </w:p>
        </w:tc>
        <w:tc>
          <w:tcPr>
            <w:tcW w:w="3969" w:type="dxa"/>
          </w:tcPr>
          <w:p w:rsidR="00FA2C75" w:rsidRPr="00965A36" w:rsidRDefault="00FA2C75" w:rsidP="00AE7AEC">
            <w:pPr>
              <w:contextualSpacing/>
              <w:rPr>
                <w:sz w:val="22"/>
                <w:szCs w:val="22"/>
                <w:lang w:val="en-GB"/>
              </w:rPr>
            </w:pPr>
            <w:r w:rsidRPr="00965A36">
              <w:rPr>
                <w:sz w:val="22"/>
                <w:szCs w:val="22"/>
                <w:lang w:val="en-GB"/>
              </w:rPr>
              <w:t>done</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15</w:t>
            </w:r>
          </w:p>
        </w:tc>
        <w:tc>
          <w:tcPr>
            <w:tcW w:w="4141" w:type="dxa"/>
          </w:tcPr>
          <w:p w:rsidR="00FA2C75" w:rsidRPr="00965A36" w:rsidRDefault="00FA2C75" w:rsidP="00AE7AEC">
            <w:pPr>
              <w:contextualSpacing/>
              <w:rPr>
                <w:sz w:val="22"/>
                <w:szCs w:val="22"/>
                <w:lang w:val="en-GB"/>
              </w:rPr>
            </w:pPr>
            <w:r w:rsidRPr="00965A36">
              <w:rPr>
                <w:sz w:val="22"/>
                <w:szCs w:val="22"/>
                <w:lang w:val="en-GB"/>
              </w:rPr>
              <w:t>Test10: Setting up a Similar License Server like i80pc57 (CentOS-5)</w:t>
            </w:r>
          </w:p>
        </w:tc>
        <w:tc>
          <w:tcPr>
            <w:tcW w:w="3969" w:type="dxa"/>
          </w:tcPr>
          <w:p w:rsidR="00FA2C75" w:rsidRPr="00965A36" w:rsidRDefault="00FA2C75" w:rsidP="00AE7AEC">
            <w:pPr>
              <w:contextualSpacing/>
              <w:rPr>
                <w:sz w:val="22"/>
                <w:szCs w:val="22"/>
                <w:lang w:val="en-GB"/>
              </w:rPr>
            </w:pPr>
            <w:r w:rsidRPr="00965A36">
              <w:rPr>
                <w:sz w:val="22"/>
                <w:szCs w:val="22"/>
                <w:lang w:val="en-GB"/>
              </w:rPr>
              <w:t>Done.</w:t>
            </w:r>
          </w:p>
          <w:p w:rsidR="00FA2C75" w:rsidRPr="00965A36" w:rsidRDefault="00FA2C75" w:rsidP="00AE7AEC">
            <w:pPr>
              <w:contextualSpacing/>
              <w:rPr>
                <w:sz w:val="22"/>
                <w:szCs w:val="22"/>
                <w:lang w:val="en-GB"/>
              </w:rPr>
            </w:pPr>
            <w:r w:rsidRPr="00965A36">
              <w:rPr>
                <w:sz w:val="22"/>
                <w:szCs w:val="22"/>
                <w:lang w:val="en-GB"/>
              </w:rPr>
              <w:t>Arranged a new virtual machine i80asip, for which a new floating license was arranged from ASIP team, and tested using i80pc57 client.</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12.05.2017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16</w:t>
            </w:r>
          </w:p>
        </w:tc>
        <w:tc>
          <w:tcPr>
            <w:tcW w:w="4141" w:type="dxa"/>
          </w:tcPr>
          <w:p w:rsidR="00FA2C75" w:rsidRPr="00965A36" w:rsidRDefault="00FA2C75" w:rsidP="00AE7AEC">
            <w:pPr>
              <w:contextualSpacing/>
              <w:rPr>
                <w:sz w:val="22"/>
                <w:szCs w:val="22"/>
                <w:lang w:val="en-GB"/>
              </w:rPr>
            </w:pPr>
            <w:r w:rsidRPr="00965A36">
              <w:rPr>
                <w:sz w:val="22"/>
                <w:szCs w:val="22"/>
                <w:lang w:val="en-GB"/>
              </w:rPr>
              <w:t>Test10: Simulation of provided example t001.asm with ModelSim for browstd32.pdb. Assembling and TestData.IM &amp; DM generation</w:t>
            </w:r>
          </w:p>
        </w:tc>
        <w:tc>
          <w:tcPr>
            <w:tcW w:w="3969" w:type="dxa"/>
          </w:tcPr>
          <w:p w:rsidR="00FA2C75" w:rsidRPr="00965A36" w:rsidRDefault="00FA2C75" w:rsidP="00AE7AEC">
            <w:pPr>
              <w:contextualSpacing/>
              <w:rPr>
                <w:sz w:val="22"/>
                <w:szCs w:val="22"/>
                <w:lang w:val="en-GB"/>
              </w:rPr>
            </w:pPr>
            <w:r w:rsidRPr="00965A36">
              <w:rPr>
                <w:sz w:val="22"/>
                <w:szCs w:val="22"/>
                <w:lang w:val="en-GB"/>
              </w:rPr>
              <w:t>done</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20.05.2017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17</w:t>
            </w:r>
          </w:p>
        </w:tc>
        <w:tc>
          <w:tcPr>
            <w:tcW w:w="4141" w:type="dxa"/>
          </w:tcPr>
          <w:p w:rsidR="00FA2C75" w:rsidRPr="00965A36" w:rsidRDefault="00FA2C75" w:rsidP="00AE7AEC">
            <w:pPr>
              <w:contextualSpacing/>
              <w:rPr>
                <w:sz w:val="22"/>
                <w:szCs w:val="22"/>
                <w:lang w:val="en-GB"/>
              </w:rPr>
            </w:pPr>
            <w:r w:rsidRPr="00965A36">
              <w:rPr>
                <w:sz w:val="22"/>
                <w:szCs w:val="22"/>
                <w:lang w:val="en-GB"/>
              </w:rPr>
              <w:t>Comparison between old DLX Processor and  Brownie32 processor using their datasheets by simulating small examples</w:t>
            </w:r>
          </w:p>
        </w:tc>
        <w:tc>
          <w:tcPr>
            <w:tcW w:w="3969" w:type="dxa"/>
          </w:tcPr>
          <w:p w:rsidR="00FA2C75" w:rsidRPr="00965A36" w:rsidRDefault="00FA2C75" w:rsidP="00AE7AEC">
            <w:pPr>
              <w:contextualSpacing/>
              <w:rPr>
                <w:sz w:val="22"/>
                <w:szCs w:val="22"/>
                <w:lang w:val="en-GB"/>
              </w:rPr>
            </w:pPr>
            <w:r w:rsidRPr="00965A36">
              <w:rPr>
                <w:sz w:val="22"/>
                <w:szCs w:val="22"/>
                <w:lang w:val="en-GB"/>
              </w:rPr>
              <w:t>Instruction names and formats are very different</w:t>
            </w:r>
          </w:p>
          <w:p w:rsidR="00FA2C75" w:rsidRPr="00965A36" w:rsidRDefault="00FA2C75" w:rsidP="00AE7AEC">
            <w:pPr>
              <w:contextualSpacing/>
              <w:rPr>
                <w:sz w:val="22"/>
                <w:szCs w:val="22"/>
                <w:lang w:val="en-GB"/>
              </w:rPr>
            </w:pPr>
            <w:r w:rsidRPr="00965A36">
              <w:rPr>
                <w:sz w:val="22"/>
                <w:szCs w:val="22"/>
                <w:lang w:val="en-GB"/>
              </w:rPr>
              <w:t xml:space="preserve">Brownie support forwarding and zero </w:t>
            </w:r>
            <w:r w:rsidRPr="00965A36">
              <w:rPr>
                <w:sz w:val="22"/>
                <w:szCs w:val="22"/>
                <w:lang w:val="en-GB"/>
              </w:rPr>
              <w:lastRenderedPageBreak/>
              <w:t>branch slot, only one load delay slot</w:t>
            </w:r>
          </w:p>
          <w:p w:rsidR="00FA2C75" w:rsidRPr="00965A36" w:rsidRDefault="00FA2C75" w:rsidP="00AE7AEC">
            <w:pPr>
              <w:contextualSpacing/>
              <w:rPr>
                <w:sz w:val="22"/>
                <w:szCs w:val="22"/>
                <w:lang w:val="en-GB"/>
              </w:rPr>
            </w:pPr>
            <w:r w:rsidRPr="00965A36">
              <w:rPr>
                <w:sz w:val="22"/>
                <w:szCs w:val="22"/>
                <w:lang w:val="en-GB"/>
              </w:rPr>
              <w:t>Different interrupt vectors spaces</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27.05.2017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18</w:t>
            </w:r>
          </w:p>
        </w:tc>
        <w:tc>
          <w:tcPr>
            <w:tcW w:w="4141" w:type="dxa"/>
          </w:tcPr>
          <w:p w:rsidR="00FA2C75" w:rsidRPr="00965A36" w:rsidRDefault="00FA2C75" w:rsidP="00AE7AEC">
            <w:pPr>
              <w:contextualSpacing/>
              <w:rPr>
                <w:sz w:val="22"/>
                <w:szCs w:val="22"/>
                <w:lang w:val="en-GB"/>
              </w:rPr>
            </w:pPr>
            <w:bookmarkStart w:id="112" w:name="OLE_LINK27"/>
            <w:bookmarkStart w:id="113" w:name="OLE_LINK28"/>
            <w:bookmarkStart w:id="114" w:name="OLE_LINK29"/>
            <w:r w:rsidRPr="00965A36">
              <w:rPr>
                <w:sz w:val="22"/>
                <w:szCs w:val="22"/>
                <w:lang w:val="en-GB"/>
              </w:rPr>
              <w:t>Implementing the difference of Brownie32 processor in dlxsim, like:</w:t>
            </w:r>
          </w:p>
          <w:bookmarkEnd w:id="112"/>
          <w:bookmarkEnd w:id="113"/>
          <w:bookmarkEnd w:id="114"/>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RR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RI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MA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JP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JPR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SP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RT Type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.org directive</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New instructions like LSOI, EXBW, EXHW, RETI, TRAP</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Writing small codes for different type of instructions</w:t>
            </w:r>
          </w:p>
          <w:p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Simulating and verifying all the instructions</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10.06.2017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19</w:t>
            </w:r>
          </w:p>
        </w:tc>
        <w:tc>
          <w:tcPr>
            <w:tcW w:w="4141" w:type="dxa"/>
          </w:tcPr>
          <w:p w:rsidR="00FA2C75" w:rsidRPr="00965A36" w:rsidRDefault="00FA2C75" w:rsidP="00AE7AEC">
            <w:pPr>
              <w:contextualSpacing/>
              <w:rPr>
                <w:sz w:val="22"/>
                <w:szCs w:val="22"/>
                <w:lang w:val="en-GB"/>
              </w:rPr>
            </w:pPr>
            <w:r w:rsidRPr="00965A36">
              <w:rPr>
                <w:sz w:val="22"/>
                <w:szCs w:val="22"/>
                <w:lang w:val="en-GB"/>
              </w:rPr>
              <w:t>Implementing the difference of Brownie32 processor in dlxsim, like:</w:t>
            </w:r>
          </w:p>
          <w:p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Forwarding,</w:t>
            </w:r>
          </w:p>
          <w:p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 xml:space="preserve">Zero delay slot for Branch </w:t>
            </w:r>
          </w:p>
          <w:p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One load delay slot</w:t>
            </w:r>
          </w:p>
          <w:p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Updating the stats, and step commands</w:t>
            </w:r>
          </w:p>
          <w:p w:rsidR="00FA2C75" w:rsidRPr="00965A36" w:rsidRDefault="00FA2C75" w:rsidP="00FA2C75">
            <w:pPr>
              <w:pStyle w:val="ListParagraph"/>
              <w:numPr>
                <w:ilvl w:val="0"/>
                <w:numId w:val="21"/>
              </w:numPr>
              <w:autoSpaceDE w:val="0"/>
              <w:autoSpaceDN w:val="0"/>
              <w:adjustRightInd w:val="0"/>
              <w:rPr>
                <w:sz w:val="22"/>
                <w:szCs w:val="22"/>
                <w:lang w:val="en-GB"/>
              </w:rPr>
            </w:pPr>
            <w:bookmarkStart w:id="115" w:name="OLE_LINK31"/>
            <w:bookmarkStart w:id="116" w:name="OLE_LINK32"/>
            <w:r w:rsidRPr="00965A36">
              <w:rPr>
                <w:sz w:val="22"/>
                <w:szCs w:val="22"/>
                <w:lang w:val="en-GB"/>
              </w:rPr>
              <w:t xml:space="preserve">Simulating </w:t>
            </w:r>
            <w:bookmarkStart w:id="117" w:name="OLE_LINK30"/>
            <w:r w:rsidRPr="00965A36">
              <w:rPr>
                <w:sz w:val="22"/>
                <w:szCs w:val="22"/>
                <w:lang w:val="en-GB"/>
              </w:rPr>
              <w:t xml:space="preserve">and verifying </w:t>
            </w:r>
            <w:bookmarkEnd w:id="115"/>
            <w:bookmarkEnd w:id="116"/>
            <w:bookmarkEnd w:id="117"/>
            <w:r w:rsidRPr="00965A36">
              <w:rPr>
                <w:sz w:val="22"/>
                <w:szCs w:val="22"/>
                <w:lang w:val="en-GB"/>
              </w:rPr>
              <w:t>these features</w:t>
            </w:r>
          </w:p>
        </w:tc>
        <w:tc>
          <w:tcPr>
            <w:tcW w:w="3969" w:type="dxa"/>
          </w:tcPr>
          <w:p w:rsidR="00FA2C75" w:rsidRPr="00965A36" w:rsidRDefault="00FA2C75" w:rsidP="00AE7AEC">
            <w:pPr>
              <w:contextualSpacing/>
              <w:rPr>
                <w:sz w:val="22"/>
                <w:szCs w:val="22"/>
                <w:lang w:val="en-GB"/>
              </w:rPr>
            </w:pPr>
            <w:r w:rsidRPr="00965A36">
              <w:rPr>
                <w:sz w:val="22"/>
                <w:szCs w:val="22"/>
                <w:lang w:val="en-GB"/>
              </w:rPr>
              <w:t>Labels for branch and jump is to be calculated manually</w:t>
            </w:r>
          </w:p>
        </w:tc>
        <w:tc>
          <w:tcPr>
            <w:tcW w:w="4111" w:type="dxa"/>
          </w:tcPr>
          <w:p w:rsidR="00FA2C75" w:rsidRPr="00965A36" w:rsidRDefault="00FA2C75" w:rsidP="00AE7AEC">
            <w:pPr>
              <w:contextualSpacing/>
              <w:rPr>
                <w:sz w:val="22"/>
                <w:szCs w:val="22"/>
                <w:lang w:val="en-GB"/>
              </w:rPr>
            </w:pPr>
            <w:r w:rsidRPr="00965A36">
              <w:rPr>
                <w:sz w:val="22"/>
                <w:szCs w:val="22"/>
                <w:lang w:val="en-GB"/>
              </w:rPr>
              <w:t>May be, use a script to put a local label inform of all branch and jump instructions and then recalculate the offset.</w:t>
            </w:r>
          </w:p>
        </w:tc>
        <w:tc>
          <w:tcPr>
            <w:tcW w:w="1380" w:type="dxa"/>
          </w:tcPr>
          <w:p w:rsidR="00FA2C75" w:rsidRPr="00965A36" w:rsidRDefault="00FA2C75" w:rsidP="00AE7AEC">
            <w:pPr>
              <w:contextualSpacing/>
              <w:rPr>
                <w:sz w:val="22"/>
                <w:szCs w:val="22"/>
                <w:lang w:val="en-GB"/>
              </w:rPr>
            </w:pPr>
            <w:r w:rsidRPr="00965A36">
              <w:rPr>
                <w:sz w:val="22"/>
                <w:szCs w:val="22"/>
                <w:lang w:val="en-GB"/>
              </w:rPr>
              <w:t>17.06.2017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20</w:t>
            </w:r>
          </w:p>
        </w:tc>
        <w:tc>
          <w:tcPr>
            <w:tcW w:w="4141" w:type="dxa"/>
          </w:tcPr>
          <w:p w:rsidR="00FA2C75" w:rsidRPr="00965A36" w:rsidRDefault="00FA2C75" w:rsidP="00AE7AEC">
            <w:pPr>
              <w:contextualSpacing/>
              <w:rPr>
                <w:sz w:val="22"/>
                <w:szCs w:val="22"/>
                <w:lang w:val="en-GB"/>
              </w:rPr>
            </w:pPr>
            <w:bookmarkStart w:id="118" w:name="OLE_LINK33"/>
            <w:bookmarkStart w:id="119" w:name="OLE_LINK34"/>
            <w:bookmarkStart w:id="120" w:name="OLE_LINK35"/>
            <w:r w:rsidRPr="00965A36">
              <w:rPr>
                <w:sz w:val="22"/>
                <w:szCs w:val="22"/>
                <w:lang w:val="en-GB"/>
              </w:rPr>
              <w:t xml:space="preserve">Writing small codes for different type of instructions </w:t>
            </w:r>
            <w:bookmarkEnd w:id="118"/>
            <w:bookmarkEnd w:id="119"/>
            <w:bookmarkEnd w:id="120"/>
            <w:r w:rsidRPr="00965A36">
              <w:rPr>
                <w:sz w:val="22"/>
                <w:szCs w:val="22"/>
                <w:lang w:val="en-GB"/>
              </w:rPr>
              <w:t>and simulating it in ModelSim. Verifying the TestData.IM and DM and from dlxsim</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24.06.2017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21</w:t>
            </w:r>
          </w:p>
        </w:tc>
        <w:tc>
          <w:tcPr>
            <w:tcW w:w="4141" w:type="dxa"/>
          </w:tcPr>
          <w:p w:rsidR="00FA2C75" w:rsidRPr="00965A36" w:rsidRDefault="00FA2C75" w:rsidP="00AE7AEC">
            <w:pPr>
              <w:contextualSpacing/>
              <w:rPr>
                <w:sz w:val="22"/>
                <w:szCs w:val="22"/>
                <w:lang w:val="en-GB"/>
              </w:rPr>
            </w:pPr>
            <w:r w:rsidRPr="00965A36">
              <w:rPr>
                <w:sz w:val="22"/>
                <w:szCs w:val="22"/>
                <w:lang w:val="en-GB"/>
              </w:rPr>
              <w:t xml:space="preserve">Studying and finding the difference between memory interfaces of old and new processor, because it is important to implement ModelSim testbench and Xilinx Framework. </w:t>
            </w:r>
          </w:p>
          <w:p w:rsidR="00FA2C75" w:rsidRPr="00965A36" w:rsidRDefault="00FA2C75" w:rsidP="00AE7AEC">
            <w:pPr>
              <w:contextualSpacing/>
              <w:rPr>
                <w:sz w:val="22"/>
                <w:szCs w:val="22"/>
                <w:lang w:val="en-GB"/>
              </w:rPr>
            </w:pPr>
            <w:r w:rsidRPr="00965A36">
              <w:rPr>
                <w:sz w:val="22"/>
                <w:szCs w:val="22"/>
                <w:lang w:val="en-GB"/>
              </w:rPr>
              <w:t>Understanding the flow of existing scripts by Lars.</w:t>
            </w:r>
          </w:p>
        </w:tc>
        <w:tc>
          <w:tcPr>
            <w:tcW w:w="3969" w:type="dxa"/>
          </w:tcPr>
          <w:p w:rsidR="00FA2C75" w:rsidRPr="00965A36" w:rsidRDefault="00FA2C75" w:rsidP="00AE7AEC">
            <w:pPr>
              <w:contextualSpacing/>
              <w:rPr>
                <w:sz w:val="22"/>
                <w:szCs w:val="22"/>
                <w:lang w:val="en-GB"/>
              </w:rPr>
            </w:pPr>
            <w:r w:rsidRPr="00965A36">
              <w:rPr>
                <w:sz w:val="22"/>
                <w:szCs w:val="22"/>
                <w:lang w:val="en-GB"/>
              </w:rPr>
              <w:t>There is different number of I/Os for two processors, noted it, and have to write MemoryMapper.vhd accordingly</w:t>
            </w: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01.07.2017</w:t>
            </w:r>
          </w:p>
        </w:tc>
        <w:tc>
          <w:tcPr>
            <w:tcW w:w="803" w:type="dxa"/>
          </w:tcPr>
          <w:p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lastRenderedPageBreak/>
              <w:t>22</w:t>
            </w:r>
          </w:p>
        </w:tc>
        <w:tc>
          <w:tcPr>
            <w:tcW w:w="4141" w:type="dxa"/>
          </w:tcPr>
          <w:p w:rsidR="00FA2C75" w:rsidRPr="00965A36" w:rsidRDefault="00FA2C75" w:rsidP="00AE7AEC">
            <w:pPr>
              <w:contextualSpacing/>
              <w:rPr>
                <w:sz w:val="22"/>
                <w:szCs w:val="22"/>
                <w:lang w:val="en-GB"/>
              </w:rPr>
            </w:pPr>
            <w:bookmarkStart w:id="121" w:name="_Hlk486642913"/>
            <w:r w:rsidRPr="00965A36">
              <w:rPr>
                <w:sz w:val="22"/>
                <w:szCs w:val="22"/>
                <w:lang w:val="en-GB"/>
              </w:rPr>
              <w:t>Writing up MemoryMapper.vhd for ModelSim and Xilinx</w:t>
            </w:r>
          </w:p>
          <w:p w:rsidR="00FA2C75" w:rsidRPr="00965A36" w:rsidRDefault="00FA2C75" w:rsidP="00AE7AEC">
            <w:pPr>
              <w:contextualSpacing/>
              <w:rPr>
                <w:sz w:val="22"/>
                <w:szCs w:val="22"/>
                <w:lang w:val="en-GB"/>
              </w:rPr>
            </w:pPr>
            <w:r w:rsidRPr="00965A36">
              <w:rPr>
                <w:sz w:val="22"/>
                <w:szCs w:val="22"/>
                <w:lang w:val="en-GB"/>
              </w:rPr>
              <w:t>Adding directives into dlxsim which are used inside the compiler generated code</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02-15.07.2017</w:t>
            </w:r>
          </w:p>
        </w:tc>
        <w:tc>
          <w:tcPr>
            <w:tcW w:w="803" w:type="dxa"/>
          </w:tcPr>
          <w:p w:rsidR="00FA2C75" w:rsidRPr="00965A36" w:rsidRDefault="00FA2C75" w:rsidP="00AE7AEC">
            <w:pPr>
              <w:contextualSpacing/>
              <w:rPr>
                <w:sz w:val="22"/>
                <w:szCs w:val="22"/>
                <w:lang w:val="en-GB"/>
              </w:rPr>
            </w:pP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23</w:t>
            </w:r>
          </w:p>
        </w:tc>
        <w:tc>
          <w:tcPr>
            <w:tcW w:w="4141" w:type="dxa"/>
          </w:tcPr>
          <w:p w:rsidR="00FA2C75" w:rsidRPr="00965A36" w:rsidRDefault="00FA2C75" w:rsidP="00AE7AEC">
            <w:pPr>
              <w:contextualSpacing/>
              <w:rPr>
                <w:sz w:val="22"/>
                <w:szCs w:val="22"/>
                <w:lang w:val="en-GB"/>
              </w:rPr>
            </w:pPr>
            <w:r w:rsidRPr="00965A36">
              <w:rPr>
                <w:sz w:val="22"/>
                <w:szCs w:val="22"/>
                <w:lang w:val="en-GB"/>
              </w:rPr>
              <w:t>Test the bubble sort and ADPCM applications with ModelSim and Xilinx.</w:t>
            </w:r>
          </w:p>
          <w:p w:rsidR="00FA2C75" w:rsidRPr="00965A36" w:rsidRDefault="00FA2C75" w:rsidP="00AE7AEC">
            <w:pPr>
              <w:contextualSpacing/>
              <w:rPr>
                <w:sz w:val="22"/>
                <w:szCs w:val="22"/>
                <w:lang w:val="en-GB"/>
              </w:rPr>
            </w:pPr>
            <w:r w:rsidRPr="00965A36">
              <w:rPr>
                <w:sz w:val="22"/>
                <w:szCs w:val="22"/>
                <w:lang w:val="en-GB"/>
              </w:rPr>
              <w:t>Note any discrepancies, number of NOPS required and so on and test again.</w:t>
            </w:r>
          </w:p>
          <w:p w:rsidR="00FA2C75" w:rsidRPr="00965A36" w:rsidRDefault="00FA2C75" w:rsidP="00AE7AEC">
            <w:pPr>
              <w:contextualSpacing/>
              <w:rPr>
                <w:sz w:val="22"/>
                <w:szCs w:val="22"/>
                <w:lang w:val="en-GB"/>
              </w:rPr>
            </w:pPr>
            <w:r w:rsidRPr="00965A36">
              <w:rPr>
                <w:sz w:val="22"/>
                <w:szCs w:val="22"/>
                <w:lang w:val="en-GB"/>
              </w:rPr>
              <w:t>Modify our scripts accordingly</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16-30.07.2017</w:t>
            </w:r>
          </w:p>
        </w:tc>
        <w:tc>
          <w:tcPr>
            <w:tcW w:w="803" w:type="dxa"/>
          </w:tcPr>
          <w:p w:rsidR="00FA2C75" w:rsidRPr="00965A36" w:rsidRDefault="00FA2C75" w:rsidP="00AE7AEC">
            <w:pPr>
              <w:contextualSpacing/>
              <w:rPr>
                <w:sz w:val="22"/>
                <w:szCs w:val="22"/>
                <w:lang w:val="en-GB"/>
              </w:rPr>
            </w:pP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24</w:t>
            </w:r>
          </w:p>
        </w:tc>
        <w:bookmarkEnd w:id="121"/>
        <w:tc>
          <w:tcPr>
            <w:tcW w:w="4141" w:type="dxa"/>
          </w:tcPr>
          <w:p w:rsidR="00FA2C75" w:rsidRPr="00965A36" w:rsidRDefault="00FA2C75" w:rsidP="00AE7AEC">
            <w:pPr>
              <w:contextualSpacing/>
              <w:rPr>
                <w:sz w:val="22"/>
                <w:szCs w:val="22"/>
                <w:lang w:val="en-GB"/>
              </w:rPr>
            </w:pPr>
            <w:r w:rsidRPr="00965A36">
              <w:rPr>
                <w:sz w:val="22"/>
                <w:szCs w:val="22"/>
                <w:lang w:val="en-GB"/>
              </w:rPr>
              <w:t>Change all current exercises according to new setup and test them</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02-15.08.2017</w:t>
            </w:r>
          </w:p>
        </w:tc>
        <w:tc>
          <w:tcPr>
            <w:tcW w:w="803" w:type="dxa"/>
          </w:tcPr>
          <w:p w:rsidR="00FA2C75" w:rsidRPr="00965A36" w:rsidRDefault="00FA2C75" w:rsidP="00AE7AEC">
            <w:pPr>
              <w:contextualSpacing/>
              <w:rPr>
                <w:sz w:val="22"/>
                <w:szCs w:val="22"/>
                <w:lang w:val="en-GB"/>
              </w:rPr>
            </w:pP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25</w:t>
            </w:r>
          </w:p>
        </w:tc>
        <w:tc>
          <w:tcPr>
            <w:tcW w:w="4141" w:type="dxa"/>
          </w:tcPr>
          <w:p w:rsidR="00FA2C75" w:rsidRPr="00965A36" w:rsidRDefault="00FA2C75" w:rsidP="00AE7AEC">
            <w:pPr>
              <w:contextualSpacing/>
              <w:rPr>
                <w:sz w:val="22"/>
                <w:szCs w:val="22"/>
                <w:lang w:val="en-GB"/>
              </w:rPr>
            </w:pPr>
            <w:r w:rsidRPr="00965A36">
              <w:rPr>
                <w:sz w:val="22"/>
                <w:szCs w:val="22"/>
                <w:lang w:val="en-GB"/>
              </w:rPr>
              <w:t>Creating a alternative to mkimg script, and folders that will be used in parallel to the old setup</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16-30.08.2017</w:t>
            </w:r>
          </w:p>
        </w:tc>
        <w:tc>
          <w:tcPr>
            <w:tcW w:w="803" w:type="dxa"/>
          </w:tcPr>
          <w:p w:rsidR="00FA2C75" w:rsidRPr="00965A36" w:rsidRDefault="00FA2C75" w:rsidP="00AE7AEC">
            <w:pPr>
              <w:contextualSpacing/>
              <w:rPr>
                <w:sz w:val="22"/>
                <w:szCs w:val="22"/>
                <w:lang w:val="en-GB"/>
              </w:rPr>
            </w:pP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26</w:t>
            </w:r>
          </w:p>
        </w:tc>
        <w:tc>
          <w:tcPr>
            <w:tcW w:w="4141" w:type="dxa"/>
          </w:tcPr>
          <w:p w:rsidR="00FA2C75" w:rsidRPr="00965A36" w:rsidRDefault="00FA2C75" w:rsidP="00AE7AEC">
            <w:pPr>
              <w:contextualSpacing/>
              <w:rPr>
                <w:sz w:val="22"/>
                <w:szCs w:val="22"/>
                <w:lang w:val="en-GB"/>
              </w:rPr>
            </w:pPr>
            <w:r w:rsidRPr="00965A36">
              <w:rPr>
                <w:sz w:val="22"/>
                <w:szCs w:val="22"/>
                <w:lang w:val="en-GB"/>
              </w:rPr>
              <w:t>Updating the lab manual and sessions according to new setup</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02-15.09.2017</w:t>
            </w:r>
          </w:p>
        </w:tc>
        <w:tc>
          <w:tcPr>
            <w:tcW w:w="803" w:type="dxa"/>
          </w:tcPr>
          <w:p w:rsidR="00FA2C75" w:rsidRPr="00965A36" w:rsidRDefault="00FA2C75" w:rsidP="00AE7AEC">
            <w:pPr>
              <w:contextualSpacing/>
              <w:rPr>
                <w:sz w:val="22"/>
                <w:szCs w:val="22"/>
                <w:lang w:val="en-GB"/>
              </w:rPr>
            </w:pPr>
          </w:p>
        </w:tc>
      </w:tr>
      <w:tr w:rsidR="00FA2C75" w:rsidRPr="00965A36" w:rsidTr="00AC1FC3">
        <w:trPr>
          <w:jc w:val="center"/>
        </w:trPr>
        <w:tc>
          <w:tcPr>
            <w:tcW w:w="503" w:type="dxa"/>
          </w:tcPr>
          <w:p w:rsidR="00FA2C75" w:rsidRPr="00965A36" w:rsidRDefault="00FA2C75" w:rsidP="00AE7AEC">
            <w:pPr>
              <w:contextualSpacing/>
              <w:rPr>
                <w:sz w:val="22"/>
                <w:szCs w:val="22"/>
                <w:lang w:val="en-GB"/>
              </w:rPr>
            </w:pPr>
            <w:r w:rsidRPr="00965A36">
              <w:rPr>
                <w:sz w:val="22"/>
                <w:szCs w:val="22"/>
                <w:lang w:val="en-GB"/>
              </w:rPr>
              <w:t>27</w:t>
            </w:r>
          </w:p>
        </w:tc>
        <w:tc>
          <w:tcPr>
            <w:tcW w:w="4141" w:type="dxa"/>
          </w:tcPr>
          <w:p w:rsidR="00FA2C75" w:rsidRPr="00965A36" w:rsidRDefault="00FA2C75" w:rsidP="00AE7AEC">
            <w:pPr>
              <w:contextualSpacing/>
              <w:rPr>
                <w:sz w:val="22"/>
                <w:szCs w:val="22"/>
                <w:lang w:val="en-GB"/>
              </w:rPr>
            </w:pPr>
            <w:r w:rsidRPr="00965A36">
              <w:rPr>
                <w:sz w:val="22"/>
                <w:szCs w:val="22"/>
                <w:lang w:val="en-GB"/>
              </w:rPr>
              <w:t>Preparing the machines and lab setup for the students</w:t>
            </w:r>
          </w:p>
        </w:tc>
        <w:tc>
          <w:tcPr>
            <w:tcW w:w="3969" w:type="dxa"/>
          </w:tcPr>
          <w:p w:rsidR="00FA2C75" w:rsidRPr="00965A36" w:rsidRDefault="00FA2C75" w:rsidP="00AE7AEC">
            <w:pPr>
              <w:contextualSpacing/>
              <w:rPr>
                <w:sz w:val="22"/>
                <w:szCs w:val="22"/>
                <w:lang w:val="en-GB"/>
              </w:rPr>
            </w:pPr>
          </w:p>
        </w:tc>
        <w:tc>
          <w:tcPr>
            <w:tcW w:w="4111" w:type="dxa"/>
          </w:tcPr>
          <w:p w:rsidR="00FA2C75" w:rsidRPr="00965A36" w:rsidRDefault="00FA2C75" w:rsidP="00AE7AEC">
            <w:pPr>
              <w:contextualSpacing/>
              <w:rPr>
                <w:sz w:val="22"/>
                <w:szCs w:val="22"/>
                <w:lang w:val="en-GB"/>
              </w:rPr>
            </w:pPr>
          </w:p>
        </w:tc>
        <w:tc>
          <w:tcPr>
            <w:tcW w:w="1380" w:type="dxa"/>
          </w:tcPr>
          <w:p w:rsidR="00FA2C75" w:rsidRPr="00965A36" w:rsidRDefault="00FA2C75" w:rsidP="00AE7AEC">
            <w:pPr>
              <w:contextualSpacing/>
              <w:rPr>
                <w:sz w:val="22"/>
                <w:szCs w:val="22"/>
                <w:lang w:val="en-GB"/>
              </w:rPr>
            </w:pPr>
            <w:r w:rsidRPr="00965A36">
              <w:rPr>
                <w:sz w:val="22"/>
                <w:szCs w:val="22"/>
                <w:lang w:val="en-GB"/>
              </w:rPr>
              <w:t>16-30.09.2017</w:t>
            </w:r>
          </w:p>
        </w:tc>
        <w:tc>
          <w:tcPr>
            <w:tcW w:w="803" w:type="dxa"/>
          </w:tcPr>
          <w:p w:rsidR="00FA2C75" w:rsidRPr="00965A36" w:rsidRDefault="00FA2C75"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965A36" w:rsidP="00AE7AEC">
            <w:pPr>
              <w:contextualSpacing/>
              <w:rPr>
                <w:sz w:val="22"/>
                <w:szCs w:val="22"/>
                <w:lang w:val="en-GB"/>
              </w:rPr>
            </w:pP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AC1FC3" w:rsidP="00AE7AEC">
            <w:pPr>
              <w:contextualSpacing/>
              <w:rPr>
                <w:sz w:val="22"/>
                <w:szCs w:val="22"/>
                <w:lang w:val="en-GB"/>
              </w:rPr>
            </w:pPr>
            <w:r>
              <w:rPr>
                <w:sz w:val="22"/>
                <w:szCs w:val="22"/>
                <w:lang w:val="en-GB"/>
              </w:rPr>
              <w:t>Tests on Audio</w:t>
            </w: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AC1FC3" w:rsidP="00AE7AEC">
            <w:pPr>
              <w:contextualSpacing/>
              <w:rPr>
                <w:sz w:val="22"/>
                <w:szCs w:val="22"/>
                <w:lang w:val="en-GB"/>
              </w:rPr>
            </w:pPr>
            <w:r>
              <w:rPr>
                <w:sz w:val="22"/>
                <w:szCs w:val="22"/>
                <w:lang w:val="en-GB"/>
              </w:rPr>
              <w:t>Tests on LCD debugging</w:t>
            </w: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AC1FC3" w:rsidP="00AE7AEC">
            <w:pPr>
              <w:contextualSpacing/>
              <w:rPr>
                <w:sz w:val="22"/>
                <w:szCs w:val="22"/>
                <w:lang w:val="en-GB"/>
              </w:rPr>
            </w:pPr>
            <w:r>
              <w:rPr>
                <w:sz w:val="22"/>
                <w:szCs w:val="22"/>
                <w:lang w:val="en-GB"/>
              </w:rPr>
              <w:t>Started new peripheral board design</w:t>
            </w: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AC1FC3" w:rsidP="00AE7AEC">
            <w:pPr>
              <w:contextualSpacing/>
              <w:rPr>
                <w:sz w:val="22"/>
                <w:szCs w:val="22"/>
                <w:lang w:val="en-GB"/>
              </w:rPr>
            </w:pPr>
            <w:r>
              <w:rPr>
                <w:sz w:val="22"/>
                <w:szCs w:val="22"/>
                <w:lang w:val="en-GB"/>
              </w:rPr>
              <w:t>Successfully tested the new peripheral board</w:t>
            </w: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965A36" w:rsidP="00AE7AEC">
            <w:pPr>
              <w:contextualSpacing/>
              <w:rPr>
                <w:sz w:val="22"/>
                <w:szCs w:val="22"/>
                <w:lang w:val="en-GB"/>
              </w:rPr>
            </w:pP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965A36" w:rsidP="00AE7AEC">
            <w:pPr>
              <w:contextualSpacing/>
              <w:rPr>
                <w:sz w:val="22"/>
                <w:szCs w:val="22"/>
                <w:lang w:val="en-GB"/>
              </w:rPr>
            </w:pPr>
          </w:p>
        </w:tc>
        <w:tc>
          <w:tcPr>
            <w:tcW w:w="803" w:type="dxa"/>
          </w:tcPr>
          <w:p w:rsidR="00965A36" w:rsidRPr="00965A36" w:rsidRDefault="00965A36" w:rsidP="00AE7AEC">
            <w:pPr>
              <w:contextualSpacing/>
              <w:rPr>
                <w:sz w:val="22"/>
                <w:szCs w:val="22"/>
                <w:lang w:val="en-GB"/>
              </w:rPr>
            </w:pPr>
          </w:p>
        </w:tc>
      </w:tr>
      <w:tr w:rsidR="00965A36" w:rsidRPr="00965A36" w:rsidTr="00AC1FC3">
        <w:trPr>
          <w:jc w:val="center"/>
        </w:trPr>
        <w:tc>
          <w:tcPr>
            <w:tcW w:w="503" w:type="dxa"/>
          </w:tcPr>
          <w:p w:rsidR="00965A36" w:rsidRPr="00965A36" w:rsidRDefault="00965A36" w:rsidP="00AE7AEC">
            <w:pPr>
              <w:contextualSpacing/>
              <w:rPr>
                <w:sz w:val="22"/>
                <w:szCs w:val="22"/>
                <w:lang w:val="en-GB"/>
              </w:rPr>
            </w:pPr>
          </w:p>
        </w:tc>
        <w:tc>
          <w:tcPr>
            <w:tcW w:w="4141" w:type="dxa"/>
          </w:tcPr>
          <w:p w:rsidR="00965A36" w:rsidRPr="00965A36" w:rsidRDefault="00AC1FC3" w:rsidP="00AE7AEC">
            <w:pPr>
              <w:contextualSpacing/>
              <w:rPr>
                <w:sz w:val="22"/>
                <w:szCs w:val="22"/>
                <w:lang w:val="en-GB"/>
              </w:rPr>
            </w:pPr>
            <w:r>
              <w:rPr>
                <w:sz w:val="22"/>
                <w:szCs w:val="22"/>
                <w:lang w:val="en-GB"/>
              </w:rPr>
              <w:t>Everything including LCD, Audio and new peripheral board is working</w:t>
            </w:r>
          </w:p>
        </w:tc>
        <w:tc>
          <w:tcPr>
            <w:tcW w:w="3969" w:type="dxa"/>
          </w:tcPr>
          <w:p w:rsidR="00965A36" w:rsidRPr="00965A36" w:rsidRDefault="00965A36" w:rsidP="00AE7AEC">
            <w:pPr>
              <w:contextualSpacing/>
              <w:rPr>
                <w:sz w:val="22"/>
                <w:szCs w:val="22"/>
                <w:lang w:val="en-GB"/>
              </w:rPr>
            </w:pPr>
          </w:p>
        </w:tc>
        <w:tc>
          <w:tcPr>
            <w:tcW w:w="4111" w:type="dxa"/>
          </w:tcPr>
          <w:p w:rsidR="00965A36" w:rsidRPr="00965A36" w:rsidRDefault="00965A36" w:rsidP="00AE7AEC">
            <w:pPr>
              <w:contextualSpacing/>
              <w:rPr>
                <w:sz w:val="22"/>
                <w:szCs w:val="22"/>
                <w:lang w:val="en-GB"/>
              </w:rPr>
            </w:pPr>
          </w:p>
        </w:tc>
        <w:tc>
          <w:tcPr>
            <w:tcW w:w="1380" w:type="dxa"/>
          </w:tcPr>
          <w:p w:rsidR="00965A36" w:rsidRPr="00965A36" w:rsidRDefault="00AC1FC3" w:rsidP="00AE7AEC">
            <w:pPr>
              <w:contextualSpacing/>
              <w:rPr>
                <w:sz w:val="22"/>
                <w:szCs w:val="22"/>
                <w:lang w:val="en-GB"/>
              </w:rPr>
            </w:pPr>
            <w:r>
              <w:rPr>
                <w:sz w:val="22"/>
                <w:szCs w:val="22"/>
                <w:lang w:val="en-GB"/>
              </w:rPr>
              <w:t>05.12.2017</w:t>
            </w:r>
          </w:p>
        </w:tc>
        <w:tc>
          <w:tcPr>
            <w:tcW w:w="803" w:type="dxa"/>
          </w:tcPr>
          <w:p w:rsidR="00965A36" w:rsidRPr="00965A36" w:rsidRDefault="00965A36" w:rsidP="00AE7AEC">
            <w:pPr>
              <w:contextualSpacing/>
              <w:rPr>
                <w:sz w:val="22"/>
                <w:szCs w:val="22"/>
                <w:lang w:val="en-GB"/>
              </w:rPr>
            </w:pPr>
          </w:p>
        </w:tc>
      </w:tr>
      <w:tr w:rsidR="00AC1FC3" w:rsidRPr="00965A36" w:rsidTr="00AC1FC3">
        <w:trPr>
          <w:jc w:val="center"/>
        </w:trPr>
        <w:tc>
          <w:tcPr>
            <w:tcW w:w="503" w:type="dxa"/>
          </w:tcPr>
          <w:p w:rsidR="00AC1FC3" w:rsidRPr="00965A36" w:rsidRDefault="00AC1FC3" w:rsidP="00AC1FC3">
            <w:pPr>
              <w:contextualSpacing/>
              <w:rPr>
                <w:sz w:val="22"/>
                <w:szCs w:val="22"/>
                <w:lang w:val="en-GB"/>
              </w:rPr>
            </w:pPr>
          </w:p>
        </w:tc>
        <w:tc>
          <w:tcPr>
            <w:tcW w:w="4141" w:type="dxa"/>
          </w:tcPr>
          <w:p w:rsidR="00AC1FC3" w:rsidRPr="00965A36" w:rsidRDefault="00AC1FC3" w:rsidP="00AC1FC3">
            <w:pPr>
              <w:contextualSpacing/>
              <w:rPr>
                <w:sz w:val="22"/>
                <w:szCs w:val="22"/>
                <w:lang w:val="en-GB"/>
              </w:rPr>
            </w:pPr>
            <w:r>
              <w:rPr>
                <w:sz w:val="22"/>
                <w:szCs w:val="22"/>
                <w:lang w:val="en-GB"/>
              </w:rPr>
              <w:t>Try to access ASIPmeister just for testing</w:t>
            </w:r>
          </w:p>
        </w:tc>
        <w:tc>
          <w:tcPr>
            <w:tcW w:w="3969" w:type="dxa"/>
          </w:tcPr>
          <w:p w:rsidR="00AC1FC3" w:rsidRPr="00965A36" w:rsidRDefault="00AC1FC3" w:rsidP="00AC1FC3">
            <w:pPr>
              <w:contextualSpacing/>
              <w:rPr>
                <w:sz w:val="22"/>
                <w:szCs w:val="22"/>
                <w:lang w:val="en-GB"/>
              </w:rPr>
            </w:pPr>
            <w:r>
              <w:rPr>
                <w:sz w:val="22"/>
                <w:szCs w:val="22"/>
                <w:lang w:val="en-GB"/>
              </w:rPr>
              <w:t>The system was not accessible</w:t>
            </w:r>
          </w:p>
        </w:tc>
        <w:tc>
          <w:tcPr>
            <w:tcW w:w="4111" w:type="dxa"/>
          </w:tcPr>
          <w:p w:rsidR="00AC1FC3" w:rsidRPr="00965A36" w:rsidRDefault="00AC1FC3" w:rsidP="00AC1FC3">
            <w:pPr>
              <w:contextualSpacing/>
              <w:rPr>
                <w:sz w:val="22"/>
                <w:szCs w:val="22"/>
                <w:lang w:val="en-GB"/>
              </w:rPr>
            </w:pPr>
            <w:r>
              <w:rPr>
                <w:sz w:val="22"/>
                <w:szCs w:val="22"/>
                <w:lang w:val="en-GB"/>
              </w:rPr>
              <w:t>Martin told that the Hard Disk Controller of i80pc57 is crashed. He backed up the hard disk. And installed it on my PC as a Virtual Machine</w:t>
            </w:r>
          </w:p>
        </w:tc>
        <w:tc>
          <w:tcPr>
            <w:tcW w:w="1380" w:type="dxa"/>
          </w:tcPr>
          <w:p w:rsidR="00AC1FC3" w:rsidRPr="00965A36" w:rsidRDefault="00AC1FC3" w:rsidP="00AC1FC3">
            <w:pPr>
              <w:contextualSpacing/>
              <w:rPr>
                <w:sz w:val="22"/>
                <w:szCs w:val="22"/>
                <w:lang w:val="en-GB"/>
              </w:rPr>
            </w:pPr>
            <w:r>
              <w:rPr>
                <w:sz w:val="22"/>
                <w:szCs w:val="22"/>
                <w:lang w:val="en-GB"/>
              </w:rPr>
              <w:t>06.06.2018</w:t>
            </w:r>
          </w:p>
        </w:tc>
        <w:tc>
          <w:tcPr>
            <w:tcW w:w="803" w:type="dxa"/>
          </w:tcPr>
          <w:p w:rsidR="00AC1FC3" w:rsidRPr="00965A36" w:rsidRDefault="00AC1FC3" w:rsidP="00AC1FC3">
            <w:pPr>
              <w:contextualSpacing/>
              <w:rPr>
                <w:sz w:val="22"/>
                <w:szCs w:val="22"/>
                <w:lang w:val="en-GB"/>
              </w:rPr>
            </w:pPr>
          </w:p>
        </w:tc>
      </w:tr>
      <w:tr w:rsidR="00AC1FC3" w:rsidRPr="00965A36" w:rsidTr="00AC1FC3">
        <w:trPr>
          <w:jc w:val="center"/>
        </w:trPr>
        <w:tc>
          <w:tcPr>
            <w:tcW w:w="503" w:type="dxa"/>
          </w:tcPr>
          <w:p w:rsidR="00AC1FC3" w:rsidRPr="00965A36" w:rsidRDefault="00AC1FC3" w:rsidP="00AC1FC3">
            <w:pPr>
              <w:contextualSpacing/>
              <w:rPr>
                <w:sz w:val="22"/>
                <w:szCs w:val="22"/>
                <w:lang w:val="en-GB"/>
              </w:rPr>
            </w:pPr>
          </w:p>
        </w:tc>
        <w:tc>
          <w:tcPr>
            <w:tcW w:w="4141" w:type="dxa"/>
          </w:tcPr>
          <w:p w:rsidR="00AC1FC3" w:rsidRPr="00965A36" w:rsidRDefault="00AC1FC3" w:rsidP="00AC1FC3">
            <w:pPr>
              <w:contextualSpacing/>
              <w:rPr>
                <w:sz w:val="22"/>
                <w:szCs w:val="22"/>
                <w:lang w:val="en-GB"/>
              </w:rPr>
            </w:pPr>
            <w:r>
              <w:rPr>
                <w:sz w:val="22"/>
                <w:szCs w:val="22"/>
                <w:lang w:val="en-GB"/>
              </w:rPr>
              <w:t>Trying to login using asip04 account</w:t>
            </w:r>
          </w:p>
        </w:tc>
        <w:tc>
          <w:tcPr>
            <w:tcW w:w="3969" w:type="dxa"/>
          </w:tcPr>
          <w:p w:rsidR="00AC1FC3" w:rsidRPr="00965A36" w:rsidRDefault="00F6304D" w:rsidP="00AC1FC3">
            <w:pPr>
              <w:contextualSpacing/>
              <w:rPr>
                <w:sz w:val="22"/>
                <w:szCs w:val="22"/>
                <w:lang w:val="en-GB"/>
              </w:rPr>
            </w:pPr>
            <w:r>
              <w:rPr>
                <w:sz w:val="22"/>
                <w:szCs w:val="22"/>
                <w:lang w:val="en-GB"/>
              </w:rPr>
              <w:t>Did not log in</w:t>
            </w:r>
          </w:p>
        </w:tc>
        <w:tc>
          <w:tcPr>
            <w:tcW w:w="4111" w:type="dxa"/>
          </w:tcPr>
          <w:p w:rsidR="00AC1FC3" w:rsidRPr="00965A36" w:rsidRDefault="00F6304D" w:rsidP="00AC1FC3">
            <w:pPr>
              <w:contextualSpacing/>
              <w:rPr>
                <w:sz w:val="22"/>
                <w:szCs w:val="22"/>
                <w:lang w:val="en-GB"/>
              </w:rPr>
            </w:pPr>
            <w:r>
              <w:rPr>
                <w:sz w:val="22"/>
                <w:szCs w:val="22"/>
                <w:lang w:val="en-GB"/>
              </w:rPr>
              <w:t>Martin helped to map and mount all the students account to i80pc57 again</w:t>
            </w:r>
          </w:p>
        </w:tc>
        <w:tc>
          <w:tcPr>
            <w:tcW w:w="1380" w:type="dxa"/>
          </w:tcPr>
          <w:p w:rsidR="00AC1FC3" w:rsidRPr="00965A36" w:rsidRDefault="00F6304D" w:rsidP="00AC1FC3">
            <w:pPr>
              <w:contextualSpacing/>
              <w:rPr>
                <w:sz w:val="22"/>
                <w:szCs w:val="22"/>
                <w:lang w:val="en-GB"/>
              </w:rPr>
            </w:pPr>
            <w:r>
              <w:rPr>
                <w:sz w:val="22"/>
                <w:szCs w:val="22"/>
                <w:lang w:val="en-GB"/>
              </w:rPr>
              <w:t>17.07.2018</w:t>
            </w:r>
          </w:p>
        </w:tc>
        <w:tc>
          <w:tcPr>
            <w:tcW w:w="803" w:type="dxa"/>
          </w:tcPr>
          <w:p w:rsidR="00AC1FC3" w:rsidRPr="00965A36" w:rsidRDefault="00AC1FC3" w:rsidP="00AC1FC3">
            <w:pPr>
              <w:contextualSpacing/>
              <w:rPr>
                <w:sz w:val="22"/>
                <w:szCs w:val="22"/>
                <w:lang w:val="en-GB"/>
              </w:rPr>
            </w:pPr>
          </w:p>
        </w:tc>
      </w:tr>
      <w:tr w:rsidR="00F6304D" w:rsidRPr="00965A36" w:rsidTr="00AC1FC3">
        <w:trPr>
          <w:jc w:val="center"/>
        </w:trPr>
        <w:tc>
          <w:tcPr>
            <w:tcW w:w="503" w:type="dxa"/>
          </w:tcPr>
          <w:p w:rsidR="00F6304D" w:rsidRPr="00965A36" w:rsidRDefault="00F6304D" w:rsidP="00AC1FC3">
            <w:pPr>
              <w:contextualSpacing/>
              <w:rPr>
                <w:sz w:val="22"/>
                <w:szCs w:val="22"/>
                <w:lang w:val="en-GB"/>
              </w:rPr>
            </w:pPr>
          </w:p>
        </w:tc>
        <w:tc>
          <w:tcPr>
            <w:tcW w:w="4141" w:type="dxa"/>
          </w:tcPr>
          <w:p w:rsidR="00F6304D" w:rsidRDefault="00F6304D" w:rsidP="00AC1FC3">
            <w:pPr>
              <w:contextualSpacing/>
              <w:rPr>
                <w:sz w:val="22"/>
                <w:szCs w:val="22"/>
                <w:lang w:val="en-GB"/>
              </w:rPr>
            </w:pPr>
            <w:r>
              <w:rPr>
                <w:sz w:val="22"/>
                <w:szCs w:val="22"/>
                <w:lang w:val="en-GB"/>
              </w:rPr>
              <w:t>Run ASIPmeister</w:t>
            </w:r>
          </w:p>
        </w:tc>
        <w:tc>
          <w:tcPr>
            <w:tcW w:w="3969" w:type="dxa"/>
          </w:tcPr>
          <w:p w:rsidR="00F6304D" w:rsidRDefault="00F6304D" w:rsidP="00F6304D">
            <w:pPr>
              <w:contextualSpacing/>
              <w:rPr>
                <w:sz w:val="22"/>
                <w:szCs w:val="22"/>
                <w:lang w:val="en-GB"/>
              </w:rPr>
            </w:pPr>
            <w:r>
              <w:rPr>
                <w:sz w:val="22"/>
                <w:szCs w:val="22"/>
                <w:lang w:val="en-GB"/>
              </w:rPr>
              <w:t>Could not run. I80asip VM was turned off and the ASIPmeister license on i80asip was not running.</w:t>
            </w:r>
          </w:p>
        </w:tc>
        <w:tc>
          <w:tcPr>
            <w:tcW w:w="4111" w:type="dxa"/>
          </w:tcPr>
          <w:p w:rsidR="00F6304D" w:rsidRDefault="00F6304D" w:rsidP="00AC1FC3">
            <w:pPr>
              <w:contextualSpacing/>
              <w:rPr>
                <w:sz w:val="22"/>
                <w:szCs w:val="22"/>
                <w:lang w:val="en-GB"/>
              </w:rPr>
            </w:pPr>
            <w:r>
              <w:rPr>
                <w:sz w:val="22"/>
                <w:szCs w:val="22"/>
                <w:lang w:val="en-GB"/>
              </w:rPr>
              <w:t>Turned on i80asip and started the ASIPmeister floating license from i80asip.</w:t>
            </w:r>
          </w:p>
        </w:tc>
        <w:tc>
          <w:tcPr>
            <w:tcW w:w="1380" w:type="dxa"/>
          </w:tcPr>
          <w:p w:rsidR="00F6304D" w:rsidRPr="00965A36" w:rsidRDefault="00F6304D" w:rsidP="00AC1FC3">
            <w:pPr>
              <w:contextualSpacing/>
              <w:rPr>
                <w:sz w:val="22"/>
                <w:szCs w:val="22"/>
                <w:lang w:val="en-GB"/>
              </w:rPr>
            </w:pPr>
            <w:r>
              <w:rPr>
                <w:sz w:val="22"/>
                <w:szCs w:val="22"/>
                <w:lang w:val="en-GB"/>
              </w:rPr>
              <w:t>17.07.2018</w:t>
            </w:r>
          </w:p>
        </w:tc>
        <w:tc>
          <w:tcPr>
            <w:tcW w:w="803" w:type="dxa"/>
          </w:tcPr>
          <w:p w:rsidR="00F6304D" w:rsidRPr="00965A36" w:rsidRDefault="00F6304D" w:rsidP="00AC1FC3">
            <w:pPr>
              <w:contextualSpacing/>
              <w:rPr>
                <w:sz w:val="22"/>
                <w:szCs w:val="22"/>
                <w:lang w:val="en-GB"/>
              </w:rPr>
            </w:pPr>
          </w:p>
        </w:tc>
      </w:tr>
    </w:tbl>
    <w:p w:rsidR="00B17521" w:rsidRDefault="00A06876" w:rsidP="00EC2695">
      <w:pPr>
        <w:pStyle w:val="atext"/>
        <w:spacing w:line="240" w:lineRule="auto"/>
      </w:pPr>
      <w:r>
        <w:t>Implemented new instruction types, and instruction formats from Brownie-32 in DLX Sim.</w:t>
      </w:r>
    </w:p>
    <w:p w:rsidR="00A06876" w:rsidRDefault="00A06876" w:rsidP="00EC2695">
      <w:pPr>
        <w:pStyle w:val="atext"/>
        <w:spacing w:line="240" w:lineRule="auto"/>
      </w:pPr>
      <w:r>
        <w:lastRenderedPageBreak/>
        <w:t>Implemented the forwarding, and removed pipeline delay of four.</w:t>
      </w:r>
    </w:p>
    <w:p w:rsidR="00A06876" w:rsidRDefault="00A06876" w:rsidP="00EC2695">
      <w:pPr>
        <w:pStyle w:val="atext"/>
        <w:spacing w:line="240" w:lineRule="auto"/>
      </w:pPr>
      <w:r>
        <w:t>The programs were working in ModelSim. But it is been not loaded into the BRAM. (RAM or ROM). Then used ChipScope Pro to know that RAM needs an inverted clock in Xilinx.</w:t>
      </w:r>
    </w:p>
    <w:p w:rsidR="00A06876" w:rsidRDefault="00A06876" w:rsidP="00EC2695">
      <w:pPr>
        <w:pStyle w:val="atext"/>
        <w:spacing w:line="240" w:lineRule="auto"/>
      </w:pPr>
      <w:r>
        <w:t>The whole framework was converted to ISE ISIM simulator to have system simulation including the RAM and ROM. These memories require .COE  or .MIF files for initialization, which were generated as was the case for TESTDATA.DM/IM. The ModelSim framework does not include the ROM and RAM instead, it just use an array to emulate these memories.</w:t>
      </w:r>
    </w:p>
    <w:p w:rsidR="00A06876" w:rsidRDefault="00A06876" w:rsidP="00EC2695">
      <w:pPr>
        <w:pStyle w:val="atext"/>
        <w:spacing w:line="240" w:lineRule="auto"/>
      </w:pPr>
      <w:r>
        <w:t>There was another</w:t>
      </w:r>
      <w:r w:rsidR="006564CF">
        <w:t xml:space="preserve"> issue regarding that data2mem utility was not able to map data from TESTDATA.* at correct locations using BLOCKRAM.mem file. The problem was in generateing the Block RAM and ROM.</w:t>
      </w:r>
      <w:r w:rsidR="001F2E4E">
        <w:t xml:space="preserve"> </w:t>
      </w:r>
    </w:p>
    <w:p w:rsidR="001F2E4E" w:rsidRDefault="001F2E4E" w:rsidP="00EC2695">
      <w:pPr>
        <w:pStyle w:val="atext"/>
        <w:spacing w:line="240" w:lineRule="auto"/>
      </w:pPr>
      <w:r>
        <w:t>ROM: Alogirthm=0, c_primitive_type=1 &gt; 2bit width</w:t>
      </w:r>
    </w:p>
    <w:p w:rsidR="006564CF" w:rsidRDefault="006564CF" w:rsidP="00EC2695">
      <w:pPr>
        <w:pStyle w:val="atext"/>
        <w:spacing w:line="240" w:lineRule="auto"/>
      </w:pPr>
      <w:r>
        <w:t>Interrupt space in brownie is shifted.</w:t>
      </w:r>
    </w:p>
    <w:p w:rsidR="006564CF" w:rsidRDefault="006564CF" w:rsidP="00EC2695">
      <w:pPr>
        <w:pStyle w:val="atext"/>
        <w:spacing w:line="240" w:lineRule="auto"/>
      </w:pPr>
      <w:r>
        <w:t>Stack point is shifted</w:t>
      </w:r>
    </w:p>
    <w:p w:rsidR="006564CF" w:rsidRDefault="006564CF" w:rsidP="00EC2695">
      <w:pPr>
        <w:pStyle w:val="atext"/>
        <w:spacing w:line="240" w:lineRule="auto"/>
      </w:pPr>
      <w:r>
        <w:t>ISE Xilinx: The reset is handled properly and the program is ended when reached a specific address.</w:t>
      </w:r>
    </w:p>
    <w:p w:rsidR="006564CF" w:rsidRDefault="006564CF" w:rsidP="00EC2695">
      <w:pPr>
        <w:pStyle w:val="atext"/>
        <w:spacing w:line="240" w:lineRule="auto"/>
      </w:pPr>
      <w:r>
        <w:t>CLOCK for the I2C was missing. Generated clock using aother DLL</w:t>
      </w:r>
    </w:p>
    <w:p w:rsidR="00B4374B" w:rsidRDefault="00B4374B" w:rsidP="00B4374B">
      <w:pPr>
        <w:pStyle w:val="atext"/>
        <w:spacing w:line="240" w:lineRule="auto"/>
      </w:pPr>
      <w:r>
        <w:t>Dlx -pd1</w:t>
      </w:r>
    </w:p>
    <w:p w:rsidR="00B4374B" w:rsidRDefault="00B4374B" w:rsidP="00B4374B">
      <w:pPr>
        <w:pStyle w:val="atext"/>
        <w:spacing w:line="240" w:lineRule="auto"/>
      </w:pPr>
      <w:r>
        <w:t>Requires no NOP for dependencies</w:t>
      </w:r>
    </w:p>
    <w:p w:rsidR="00B4374B" w:rsidRDefault="00B4374B" w:rsidP="00B4374B">
      <w:pPr>
        <w:pStyle w:val="atext"/>
        <w:spacing w:line="240" w:lineRule="auto"/>
      </w:pPr>
      <w:r>
        <w:t>Jump requires NOP</w:t>
      </w:r>
    </w:p>
    <w:p w:rsidR="00B4374B" w:rsidRDefault="00B4374B" w:rsidP="00B4374B">
      <w:pPr>
        <w:pStyle w:val="atext"/>
        <w:spacing w:line="240" w:lineRule="auto"/>
      </w:pPr>
      <w:r>
        <w:t>Branch requires NOP</w:t>
      </w:r>
    </w:p>
    <w:p w:rsidR="00B4374B" w:rsidRDefault="00B4374B" w:rsidP="00B4374B">
      <w:pPr>
        <w:pStyle w:val="atext"/>
        <w:spacing w:line="240" w:lineRule="auto"/>
      </w:pPr>
      <w:r>
        <w:t>Load/Store requires NOP</w:t>
      </w:r>
    </w:p>
    <w:p w:rsidR="00B4374B" w:rsidRDefault="00B4374B" w:rsidP="00B4374B">
      <w:pPr>
        <w:pStyle w:val="atext"/>
        <w:spacing w:line="240" w:lineRule="auto"/>
      </w:pPr>
      <w:r>
        <w:t>-pd4(pipelined)</w:t>
      </w:r>
    </w:p>
    <w:p w:rsidR="00B4374B" w:rsidRDefault="00B4374B" w:rsidP="00B4374B">
      <w:pPr>
        <w:pStyle w:val="atext"/>
        <w:spacing w:line="240" w:lineRule="auto"/>
      </w:pPr>
      <w:r>
        <w:t>Requires 4 NOP for dependencies/pipeline</w:t>
      </w:r>
    </w:p>
    <w:p w:rsidR="00B4374B" w:rsidRDefault="00B4374B" w:rsidP="00B4374B">
      <w:pPr>
        <w:pStyle w:val="atext"/>
        <w:spacing w:line="240" w:lineRule="auto"/>
      </w:pPr>
      <w:r>
        <w:t xml:space="preserve">Brownie –pf0 </w:t>
      </w:r>
    </w:p>
    <w:p w:rsidR="00B4374B" w:rsidRDefault="00B4374B" w:rsidP="00B4374B">
      <w:pPr>
        <w:pStyle w:val="atext"/>
        <w:spacing w:line="240" w:lineRule="auto"/>
      </w:pPr>
      <w:r>
        <w:t>Same like pd1 but requires no NOP for dependencies, requires NOP for jump and branch. But no NOP for load/store</w:t>
      </w:r>
    </w:p>
    <w:p w:rsidR="00B4374B" w:rsidRDefault="00B4374B" w:rsidP="00B4374B">
      <w:pPr>
        <w:pStyle w:val="atext"/>
        <w:spacing w:line="240" w:lineRule="auto"/>
      </w:pPr>
      <w:r>
        <w:lastRenderedPageBreak/>
        <w:t>Brownie –pf1</w:t>
      </w:r>
    </w:p>
    <w:p w:rsidR="00B4374B" w:rsidRDefault="00B4374B" w:rsidP="00B4374B">
      <w:pPr>
        <w:pStyle w:val="atext"/>
        <w:spacing w:line="240" w:lineRule="auto"/>
      </w:pPr>
      <w:r>
        <w:t>Same like –pd4 but it has forwarding, no branch slots, no jumps, load/store delay slots</w:t>
      </w:r>
    </w:p>
    <w:p w:rsidR="00F00089" w:rsidRDefault="00F00089" w:rsidP="00F00089">
      <w:pPr>
        <w:pStyle w:val="atext"/>
        <w:spacing w:line="240" w:lineRule="auto"/>
      </w:pPr>
      <w:r>
        <w:t xml:space="preserve">Dlxsim_br </w:t>
      </w:r>
    </w:p>
    <w:p w:rsidR="00F00089" w:rsidRDefault="00F00089" w:rsidP="00F00089">
      <w:pPr>
        <w:pStyle w:val="atext"/>
        <w:spacing w:line="240" w:lineRule="auto"/>
      </w:pPr>
      <w:r>
        <w:t>Dlxsimbr Directory:</w:t>
      </w:r>
    </w:p>
    <w:p w:rsidR="00F00089" w:rsidRDefault="00F00089" w:rsidP="00F00089">
      <w:pPr>
        <w:pStyle w:val="atext"/>
        <w:spacing w:line="240" w:lineRule="auto"/>
      </w:pPr>
      <w:r>
        <w:t>Eclipse&gt;New Project&gt; make file project with existing code</w:t>
      </w:r>
    </w:p>
    <w:p w:rsidR="00F00089" w:rsidRDefault="00F00089" w:rsidP="00F00089">
      <w:pPr>
        <w:pStyle w:val="atext"/>
        <w:spacing w:line="240" w:lineRule="auto"/>
      </w:pPr>
      <w:r>
        <w:t>Project Name = dlxsim</w:t>
      </w:r>
    </w:p>
    <w:p w:rsidR="00F00089" w:rsidRDefault="00F00089" w:rsidP="00F00089">
      <w:pPr>
        <w:pStyle w:val="atext"/>
        <w:spacing w:line="240" w:lineRule="auto"/>
      </w:pPr>
      <w:r>
        <w:t>Location=ws17/dlxsimbr</w:t>
      </w:r>
    </w:p>
    <w:p w:rsidR="00F00089" w:rsidRDefault="00F00089" w:rsidP="00F00089">
      <w:pPr>
        <w:pStyle w:val="atext"/>
        <w:spacing w:line="240" w:lineRule="auto"/>
      </w:pPr>
      <w:r>
        <w:t>Finish</w:t>
      </w:r>
    </w:p>
    <w:p w:rsidR="00F00089" w:rsidRDefault="00F00089" w:rsidP="00F00089">
      <w:pPr>
        <w:pStyle w:val="atext"/>
        <w:spacing w:line="240" w:lineRule="auto"/>
      </w:pPr>
      <w:r>
        <w:t>Build=Ctrl+B</w:t>
      </w:r>
    </w:p>
    <w:p w:rsidR="00F00089" w:rsidRDefault="00F00089" w:rsidP="00F00089">
      <w:pPr>
        <w:pStyle w:val="atext"/>
        <w:spacing w:line="240" w:lineRule="auto"/>
      </w:pPr>
      <w:r>
        <w:t>Error: make all error</w:t>
      </w:r>
    </w:p>
    <w:p w:rsidR="00F00089" w:rsidRDefault="00F00089" w:rsidP="00F00089">
      <w:pPr>
        <w:pStyle w:val="atext"/>
        <w:spacing w:line="240" w:lineRule="auto"/>
      </w:pPr>
      <w:r>
        <w:t>Project Propertioes &gt; c/c++ build &gt; build settings&gt; build command = make, Behavior&gt; build (incremental build = empty, clean = clean</w:t>
      </w:r>
    </w:p>
    <w:p w:rsidR="00F00089" w:rsidRPr="00F00089" w:rsidRDefault="00F00089" w:rsidP="00F00089">
      <w:pPr>
        <w:pStyle w:val="atext"/>
        <w:spacing w:line="240" w:lineRule="auto"/>
        <w:rPr>
          <w:lang w:val="de-DE"/>
        </w:rPr>
      </w:pPr>
      <w:r w:rsidRPr="00F00089">
        <w:rPr>
          <w:lang w:val="de-DE"/>
        </w:rPr>
        <w:t xml:space="preserve">Cd WS17/dlxsimbr/ </w:t>
      </w:r>
    </w:p>
    <w:p w:rsidR="00F00089" w:rsidRPr="00F00089" w:rsidRDefault="00F00089" w:rsidP="00F00089">
      <w:pPr>
        <w:pStyle w:val="atext"/>
        <w:spacing w:line="240" w:lineRule="auto"/>
        <w:rPr>
          <w:lang w:val="de-DE"/>
        </w:rPr>
      </w:pPr>
      <w:r w:rsidRPr="00F00089">
        <w:rPr>
          <w:lang w:val="de-DE"/>
        </w:rPr>
        <w:t>Dlxsimbr –da0 –pf1</w:t>
      </w:r>
    </w:p>
    <w:p w:rsidR="00F00089" w:rsidRPr="00F00089" w:rsidRDefault="00F00089" w:rsidP="00F00089">
      <w:pPr>
        <w:pStyle w:val="atext"/>
        <w:spacing w:line="240" w:lineRule="auto"/>
        <w:rPr>
          <w:lang w:val="en-GB"/>
        </w:rPr>
      </w:pPr>
      <w:r w:rsidRPr="00F00089">
        <w:rPr>
          <w:lang w:val="en-GB"/>
        </w:rPr>
        <w:t>Dlxsom &gt; load –pf1 –fTestProgs/1_arith.s</w:t>
      </w:r>
    </w:p>
    <w:p w:rsidR="00F00089" w:rsidRDefault="00F00089" w:rsidP="00F00089">
      <w:pPr>
        <w:pStyle w:val="atext"/>
        <w:spacing w:line="240" w:lineRule="auto"/>
        <w:rPr>
          <w:lang w:val="en-GB"/>
        </w:rPr>
      </w:pPr>
      <w:bookmarkStart w:id="122" w:name="OLE_LINK20"/>
      <w:bookmarkStart w:id="123" w:name="OLE_LINK21"/>
      <w:r>
        <w:rPr>
          <w:lang w:val="en-GB"/>
        </w:rPr>
        <w:t>For i80labpc10: Makefiel&gt;LDFLAGS=/usr/lib/libcurses.so-lreadline-line</w:t>
      </w:r>
      <w:bookmarkEnd w:id="122"/>
      <w:bookmarkEnd w:id="123"/>
    </w:p>
    <w:p w:rsidR="00F00089" w:rsidRPr="00F00089" w:rsidRDefault="00F00089" w:rsidP="00F00089">
      <w:pPr>
        <w:pStyle w:val="atext"/>
        <w:spacing w:line="240" w:lineRule="auto"/>
        <w:rPr>
          <w:lang w:val="en-GB"/>
        </w:rPr>
      </w:pPr>
      <w:r>
        <w:rPr>
          <w:lang w:val="en-GB"/>
        </w:rPr>
        <w:t>For i80labpc57: Makefiel&gt;LDFLAGS=/usr/lib/libcurses.so.5-lreadline-line</w:t>
      </w:r>
    </w:p>
    <w:p w:rsidR="00F00089" w:rsidRPr="00F00089" w:rsidRDefault="00F00089" w:rsidP="00F00089">
      <w:pPr>
        <w:pStyle w:val="atext"/>
        <w:spacing w:line="240" w:lineRule="auto"/>
        <w:rPr>
          <w:lang w:val="en-GB"/>
        </w:rPr>
      </w:pPr>
    </w:p>
    <w:sectPr w:rsidR="00F00089" w:rsidRPr="00F00089" w:rsidSect="00AE7AEC">
      <w:headerReference w:type="even" r:id="rId15"/>
      <w:footerReference w:type="default" r:id="rId16"/>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6D0" w:rsidRDefault="003B76D0">
      <w:r>
        <w:separator/>
      </w:r>
    </w:p>
  </w:endnote>
  <w:endnote w:type="continuationSeparator" w:id="0">
    <w:p w:rsidR="003B76D0" w:rsidRDefault="003B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ns Serif">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AEC" w:rsidRPr="0062051A" w:rsidRDefault="00AE7AEC" w:rsidP="00360212">
    <w:pPr>
      <w:pStyle w:val="Footer"/>
      <w:pBdr>
        <w:top w:val="single" w:sz="2" w:space="1" w:color="000000"/>
        <w:left w:val="single" w:sz="2" w:space="1" w:color="000000"/>
        <w:bottom w:val="single" w:sz="2" w:space="1" w:color="000000"/>
        <w:right w:val="single" w:sz="2" w:space="1" w:color="000000"/>
      </w:pBdr>
      <w:rPr>
        <w:sz w:val="20"/>
      </w:rPr>
    </w:pPr>
    <w:r>
      <w:rPr>
        <w:sz w:val="20"/>
      </w:rPr>
      <w:t>Sajjad Hussain</w:t>
    </w:r>
    <w:r>
      <w:rPr>
        <w:sz w:val="20"/>
      </w:rPr>
      <w:tab/>
    </w:r>
    <w:r>
      <w:rPr>
        <w:szCs w:val="24"/>
      </w:rPr>
      <w:fldChar w:fldCharType="begin"/>
    </w:r>
    <w:r>
      <w:rPr>
        <w:szCs w:val="24"/>
      </w:rPr>
      <w:instrText xml:space="preserve"> PAGE \*ARABIC </w:instrText>
    </w:r>
    <w:r>
      <w:rPr>
        <w:szCs w:val="24"/>
      </w:rPr>
      <w:fldChar w:fldCharType="separate"/>
    </w:r>
    <w:r w:rsidR="009F086D">
      <w:rPr>
        <w:noProof/>
        <w:szCs w:val="24"/>
      </w:rPr>
      <w:t>10</w:t>
    </w:r>
    <w:r>
      <w:rPr>
        <w:szCs w:val="24"/>
      </w:rPr>
      <w:fldChar w:fldCharType="end"/>
    </w:r>
    <w:r>
      <w:rPr>
        <w:sz w:val="20"/>
      </w:rPr>
      <w:tab/>
      <w:t>Version 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AEC" w:rsidRPr="00FA2C75" w:rsidRDefault="00AE7AEC" w:rsidP="00FA2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6D0" w:rsidRDefault="003B76D0">
      <w:r>
        <w:separator/>
      </w:r>
    </w:p>
  </w:footnote>
  <w:footnote w:type="continuationSeparator" w:id="0">
    <w:p w:rsidR="003B76D0" w:rsidRDefault="003B7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AEC" w:rsidRDefault="00AE7AEC" w:rsidP="00AE7A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97653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F304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2"/>
    <w:lvl w:ilvl="0">
      <w:start w:val="1"/>
      <w:numFmt w:val="decimal"/>
      <w:lvlText w:val="%1-"/>
      <w:lvlJc w:val="left"/>
      <w:pPr>
        <w:tabs>
          <w:tab w:val="num" w:pos="360"/>
        </w:tabs>
        <w:ind w:left="360" w:hanging="360"/>
      </w:pPr>
    </w:lvl>
  </w:abstractNum>
  <w:abstractNum w:abstractNumId="3" w15:restartNumberingAfterBreak="0">
    <w:nsid w:val="00000002"/>
    <w:multiLevelType w:val="singleLevel"/>
    <w:tmpl w:val="00000002"/>
    <w:name w:val="WW8Num3"/>
    <w:lvl w:ilvl="0">
      <w:start w:val="1"/>
      <w:numFmt w:val="decimal"/>
      <w:lvlText w:val="%1-"/>
      <w:lvlJc w:val="left"/>
      <w:pPr>
        <w:tabs>
          <w:tab w:val="num" w:pos="720"/>
        </w:tabs>
        <w:ind w:left="720" w:hanging="360"/>
      </w:pPr>
    </w:lvl>
  </w:abstractNum>
  <w:abstractNum w:abstractNumId="4"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5" w15:restartNumberingAfterBreak="0">
    <w:nsid w:val="0000000C"/>
    <w:multiLevelType w:val="multilevel"/>
    <w:tmpl w:val="0000000C"/>
    <w:name w:val="WW8Num17"/>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D356BA"/>
    <w:multiLevelType w:val="hybridMultilevel"/>
    <w:tmpl w:val="E94476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5B0150"/>
    <w:multiLevelType w:val="hybridMultilevel"/>
    <w:tmpl w:val="33AA8FE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21F2B"/>
    <w:multiLevelType w:val="hybridMultilevel"/>
    <w:tmpl w:val="DD2C7814"/>
    <w:lvl w:ilvl="0" w:tplc="0407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DB86060"/>
    <w:multiLevelType w:val="hybridMultilevel"/>
    <w:tmpl w:val="F962E1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45785D"/>
    <w:multiLevelType w:val="hybridMultilevel"/>
    <w:tmpl w:val="AB42A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3426CF"/>
    <w:multiLevelType w:val="hybridMultilevel"/>
    <w:tmpl w:val="39D8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0990D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DD3B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8E1C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CF34E6"/>
    <w:multiLevelType w:val="hybridMultilevel"/>
    <w:tmpl w:val="9FE6DBBC"/>
    <w:lvl w:ilvl="0" w:tplc="5F48BEA4">
      <w:start w:val="1"/>
      <w:numFmt w:val="decimal"/>
      <w:pStyle w:val="paras"/>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6AF6440"/>
    <w:multiLevelType w:val="hybridMultilevel"/>
    <w:tmpl w:val="13BC57EE"/>
    <w:lvl w:ilvl="0" w:tplc="B336BB9C">
      <w:start w:val="1"/>
      <w:numFmt w:val="upperLetter"/>
      <w:lvlText w:val="Appendix %1"/>
      <w:lvlJc w:val="left"/>
      <w:pPr>
        <w:tabs>
          <w:tab w:val="num" w:pos="180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A363C30"/>
    <w:multiLevelType w:val="multilevel"/>
    <w:tmpl w:val="8D3813B8"/>
    <w:styleLink w:val="AppendixHeadings"/>
    <w:lvl w:ilvl="0">
      <w:start w:val="1"/>
      <w:numFmt w:val="decimal"/>
      <w:lvlText w:val="Appendix. %1"/>
      <w:lvlJc w:val="left"/>
      <w:pPr>
        <w:tabs>
          <w:tab w:val="num" w:pos="1985"/>
        </w:tabs>
        <w:ind w:left="360" w:hanging="360"/>
      </w:pPr>
      <w:rPr>
        <w:rFonts w:asciiTheme="majorHAnsi" w:hAnsiTheme="majorHAnsi" w:hint="default"/>
        <w:color w:val="auto"/>
      </w:rPr>
    </w:lvl>
    <w:lvl w:ilvl="1">
      <w:start w:val="1"/>
      <w:numFmt w:val="decimal"/>
      <w:pStyle w:val="AppendixH2"/>
      <w:lvlText w:val="Appendix %1.%2."/>
      <w:lvlJc w:val="left"/>
      <w:pPr>
        <w:tabs>
          <w:tab w:val="num" w:pos="791"/>
        </w:tabs>
        <w:ind w:left="792" w:hanging="432"/>
      </w:pPr>
      <w:rPr>
        <w:rFonts w:asciiTheme="majorHAnsi" w:hAnsiTheme="majorHAnsi" w:hint="default"/>
        <w:b/>
        <w:color w:val="auto"/>
        <w:sz w:val="32"/>
      </w:rPr>
    </w:lvl>
    <w:lvl w:ilvl="2">
      <w:start w:val="1"/>
      <w:numFmt w:val="decimal"/>
      <w:pStyle w:val="AppendixH3"/>
      <w:lvlText w:val="Appendix %1.%2.%3."/>
      <w:lvlJc w:val="left"/>
      <w:pPr>
        <w:tabs>
          <w:tab w:val="num" w:pos="1222"/>
        </w:tabs>
        <w:ind w:left="1224" w:hanging="504"/>
      </w:pPr>
      <w:rPr>
        <w:rFonts w:asciiTheme="majorHAnsi" w:hAnsiTheme="majorHAnsi"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853E6A"/>
    <w:multiLevelType w:val="hybridMultilevel"/>
    <w:tmpl w:val="F684B7AE"/>
    <w:lvl w:ilvl="0" w:tplc="121AC0D0">
      <w:start w:val="1"/>
      <w:numFmt w:val="decimal"/>
      <w:pStyle w:val="Aufzhlung"/>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61E90423"/>
    <w:multiLevelType w:val="hybridMultilevel"/>
    <w:tmpl w:val="296EB634"/>
    <w:lvl w:ilvl="0" w:tplc="0809001B">
      <w:start w:val="1"/>
      <w:numFmt w:val="lowerRoman"/>
      <w:lvlText w:val="%1."/>
      <w:lvlJc w:val="right"/>
      <w:pPr>
        <w:ind w:left="720" w:hanging="360"/>
      </w:pPr>
    </w:lvl>
    <w:lvl w:ilvl="1" w:tplc="6BF630E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7D3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59387E"/>
    <w:multiLevelType w:val="hybridMultilevel"/>
    <w:tmpl w:val="079E76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76270"/>
    <w:multiLevelType w:val="hybridMultilevel"/>
    <w:tmpl w:val="F962E1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9C04E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F661F9"/>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E815C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4"/>
  </w:num>
  <w:num w:numId="4">
    <w:abstractNumId w:val="16"/>
  </w:num>
  <w:num w:numId="5">
    <w:abstractNumId w:val="18"/>
  </w:num>
  <w:num w:numId="6">
    <w:abstractNumId w:val="15"/>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21"/>
  </w:num>
  <w:num w:numId="12">
    <w:abstractNumId w:val="6"/>
  </w:num>
  <w:num w:numId="13">
    <w:abstractNumId w:val="11"/>
  </w:num>
  <w:num w:numId="14">
    <w:abstractNumId w:val="15"/>
    <w:lvlOverride w:ilvl="0">
      <w:startOverride w:val="1"/>
    </w:lvlOverride>
  </w:num>
  <w:num w:numId="15">
    <w:abstractNumId w:val="2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2"/>
  </w:num>
  <w:num w:numId="19">
    <w:abstractNumId w:val="19"/>
  </w:num>
  <w:num w:numId="20">
    <w:abstractNumId w:val="10"/>
  </w:num>
  <w:num w:numId="21">
    <w:abstractNumId w:val="7"/>
  </w:num>
  <w:num w:numId="22">
    <w:abstractNumId w:val="14"/>
  </w:num>
  <w:num w:numId="23">
    <w:abstractNumId w:val="20"/>
  </w:num>
  <w:num w:numId="24">
    <w:abstractNumId w:val="17"/>
  </w:num>
  <w:num w:numId="25">
    <w:abstractNumId w:val="17"/>
  </w:num>
  <w:num w:numId="26">
    <w:abstractNumId w:val="23"/>
  </w:num>
  <w:num w:numId="27">
    <w:abstractNumId w:val="17"/>
  </w:num>
  <w:num w:numId="28">
    <w:abstractNumId w:val="25"/>
  </w:num>
  <w:num w:numId="29">
    <w:abstractNumId w:val="13"/>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GB" w:vendorID="64" w:dllVersion="131077"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AU" w:vendorID="64" w:dllVersion="131078" w:nlCheck="1" w:checkStyle="1"/>
  <w:activeWritingStyle w:appName="MSWord" w:lang="de-DE" w:vendorID="9" w:dllVersion="512" w:checkStyle="1"/>
  <w:activeWritingStyle w:appName="MSWord" w:lang="fr-FR" w:vendorID="9" w:dllVersion="512" w:checkStyle="1"/>
  <w:activeWritingStyle w:appName="MSWord" w:lang="it-IT" w:vendorID="3" w:dllVersion="517"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2"/>
  <w:autoHyphenation/>
  <w:consecutiveHyphenLimit w:val="3"/>
  <w:hyphenationZone w:val="851"/>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ED"/>
    <w:rsid w:val="00000650"/>
    <w:rsid w:val="00005715"/>
    <w:rsid w:val="00005A01"/>
    <w:rsid w:val="00020244"/>
    <w:rsid w:val="000234F1"/>
    <w:rsid w:val="00023698"/>
    <w:rsid w:val="00030ADD"/>
    <w:rsid w:val="000333F1"/>
    <w:rsid w:val="0003407C"/>
    <w:rsid w:val="000347D8"/>
    <w:rsid w:val="00037C4D"/>
    <w:rsid w:val="00056ABF"/>
    <w:rsid w:val="00070C57"/>
    <w:rsid w:val="00085B1B"/>
    <w:rsid w:val="00087255"/>
    <w:rsid w:val="000923D9"/>
    <w:rsid w:val="000B1990"/>
    <w:rsid w:val="000B2185"/>
    <w:rsid w:val="000B4F28"/>
    <w:rsid w:val="000B52C1"/>
    <w:rsid w:val="000B64C3"/>
    <w:rsid w:val="000B77E3"/>
    <w:rsid w:val="000C0377"/>
    <w:rsid w:val="000C0DDB"/>
    <w:rsid w:val="000C6E92"/>
    <w:rsid w:val="000C73AB"/>
    <w:rsid w:val="000D22CC"/>
    <w:rsid w:val="000D710F"/>
    <w:rsid w:val="000E0963"/>
    <w:rsid w:val="000E7159"/>
    <w:rsid w:val="000F4624"/>
    <w:rsid w:val="000F56E7"/>
    <w:rsid w:val="000F5D76"/>
    <w:rsid w:val="00107B5E"/>
    <w:rsid w:val="0011475D"/>
    <w:rsid w:val="001170D6"/>
    <w:rsid w:val="00120BF5"/>
    <w:rsid w:val="00124806"/>
    <w:rsid w:val="00137CBB"/>
    <w:rsid w:val="001404EC"/>
    <w:rsid w:val="0015105B"/>
    <w:rsid w:val="00152139"/>
    <w:rsid w:val="0016067A"/>
    <w:rsid w:val="00166447"/>
    <w:rsid w:val="00167ABF"/>
    <w:rsid w:val="00170207"/>
    <w:rsid w:val="00171BAC"/>
    <w:rsid w:val="0017374C"/>
    <w:rsid w:val="0017658E"/>
    <w:rsid w:val="00182F79"/>
    <w:rsid w:val="00182FF9"/>
    <w:rsid w:val="0018355C"/>
    <w:rsid w:val="00191F34"/>
    <w:rsid w:val="00192770"/>
    <w:rsid w:val="0019446D"/>
    <w:rsid w:val="001A1B20"/>
    <w:rsid w:val="001B2E1D"/>
    <w:rsid w:val="001B7B71"/>
    <w:rsid w:val="001D0019"/>
    <w:rsid w:val="001D2939"/>
    <w:rsid w:val="001D5A3D"/>
    <w:rsid w:val="001F2E4E"/>
    <w:rsid w:val="001F7595"/>
    <w:rsid w:val="0020726C"/>
    <w:rsid w:val="0020759F"/>
    <w:rsid w:val="00207CFB"/>
    <w:rsid w:val="0021082D"/>
    <w:rsid w:val="002228B9"/>
    <w:rsid w:val="002334E6"/>
    <w:rsid w:val="00233D79"/>
    <w:rsid w:val="00234133"/>
    <w:rsid w:val="00243FD6"/>
    <w:rsid w:val="00255789"/>
    <w:rsid w:val="002562DE"/>
    <w:rsid w:val="00260CFF"/>
    <w:rsid w:val="00273F16"/>
    <w:rsid w:val="00274376"/>
    <w:rsid w:val="002843ED"/>
    <w:rsid w:val="00287D59"/>
    <w:rsid w:val="0029010C"/>
    <w:rsid w:val="00290A7D"/>
    <w:rsid w:val="002A15C2"/>
    <w:rsid w:val="002A27E7"/>
    <w:rsid w:val="002A5D9F"/>
    <w:rsid w:val="002A6FD5"/>
    <w:rsid w:val="002B3460"/>
    <w:rsid w:val="002B3BEA"/>
    <w:rsid w:val="002B459B"/>
    <w:rsid w:val="002B7AC1"/>
    <w:rsid w:val="002B7F73"/>
    <w:rsid w:val="002C026F"/>
    <w:rsid w:val="002C04C7"/>
    <w:rsid w:val="002C786D"/>
    <w:rsid w:val="002C7A74"/>
    <w:rsid w:val="002D18CB"/>
    <w:rsid w:val="002D3108"/>
    <w:rsid w:val="002F131F"/>
    <w:rsid w:val="002F35C3"/>
    <w:rsid w:val="002F3F45"/>
    <w:rsid w:val="00301D0A"/>
    <w:rsid w:val="00303AE6"/>
    <w:rsid w:val="00304740"/>
    <w:rsid w:val="00304E63"/>
    <w:rsid w:val="0030539C"/>
    <w:rsid w:val="003105BD"/>
    <w:rsid w:val="00313A8C"/>
    <w:rsid w:val="00317DB7"/>
    <w:rsid w:val="00317E0E"/>
    <w:rsid w:val="00321504"/>
    <w:rsid w:val="00323117"/>
    <w:rsid w:val="00324F03"/>
    <w:rsid w:val="00326327"/>
    <w:rsid w:val="003342AF"/>
    <w:rsid w:val="003415FC"/>
    <w:rsid w:val="00343ACA"/>
    <w:rsid w:val="003459DA"/>
    <w:rsid w:val="00345ED5"/>
    <w:rsid w:val="0034715F"/>
    <w:rsid w:val="00360212"/>
    <w:rsid w:val="00366A21"/>
    <w:rsid w:val="00380985"/>
    <w:rsid w:val="003813D0"/>
    <w:rsid w:val="00382FDE"/>
    <w:rsid w:val="00387883"/>
    <w:rsid w:val="003913B1"/>
    <w:rsid w:val="003A7E7D"/>
    <w:rsid w:val="003B1993"/>
    <w:rsid w:val="003B2193"/>
    <w:rsid w:val="003B76D0"/>
    <w:rsid w:val="003C0BFC"/>
    <w:rsid w:val="003C643B"/>
    <w:rsid w:val="003D11FA"/>
    <w:rsid w:val="003D1A41"/>
    <w:rsid w:val="003D7852"/>
    <w:rsid w:val="003E34D3"/>
    <w:rsid w:val="003E38CC"/>
    <w:rsid w:val="003E3A57"/>
    <w:rsid w:val="003F2127"/>
    <w:rsid w:val="003F5B4B"/>
    <w:rsid w:val="0040120D"/>
    <w:rsid w:val="004016DB"/>
    <w:rsid w:val="00401C1B"/>
    <w:rsid w:val="00403779"/>
    <w:rsid w:val="004039DF"/>
    <w:rsid w:val="004165B9"/>
    <w:rsid w:val="00423DC9"/>
    <w:rsid w:val="004273DC"/>
    <w:rsid w:val="00436119"/>
    <w:rsid w:val="004421A1"/>
    <w:rsid w:val="00444038"/>
    <w:rsid w:val="00447CC1"/>
    <w:rsid w:val="00461C8E"/>
    <w:rsid w:val="00467618"/>
    <w:rsid w:val="004724FC"/>
    <w:rsid w:val="00474CDB"/>
    <w:rsid w:val="0047530B"/>
    <w:rsid w:val="0047568A"/>
    <w:rsid w:val="00487751"/>
    <w:rsid w:val="0049299A"/>
    <w:rsid w:val="00493BB2"/>
    <w:rsid w:val="00496988"/>
    <w:rsid w:val="00496C5B"/>
    <w:rsid w:val="00497655"/>
    <w:rsid w:val="004A0DA4"/>
    <w:rsid w:val="004A1E81"/>
    <w:rsid w:val="004A7A20"/>
    <w:rsid w:val="004B0669"/>
    <w:rsid w:val="004B4B59"/>
    <w:rsid w:val="004B79D2"/>
    <w:rsid w:val="004C0028"/>
    <w:rsid w:val="004C01BD"/>
    <w:rsid w:val="004C051B"/>
    <w:rsid w:val="004C1847"/>
    <w:rsid w:val="004C250C"/>
    <w:rsid w:val="004C61AD"/>
    <w:rsid w:val="004D46C7"/>
    <w:rsid w:val="004D643D"/>
    <w:rsid w:val="004E2F17"/>
    <w:rsid w:val="004F0397"/>
    <w:rsid w:val="004F20D6"/>
    <w:rsid w:val="005037C2"/>
    <w:rsid w:val="00505663"/>
    <w:rsid w:val="00513101"/>
    <w:rsid w:val="00516C0E"/>
    <w:rsid w:val="00524121"/>
    <w:rsid w:val="00527807"/>
    <w:rsid w:val="00527E12"/>
    <w:rsid w:val="0053277C"/>
    <w:rsid w:val="00536A0D"/>
    <w:rsid w:val="00540B59"/>
    <w:rsid w:val="00543EBB"/>
    <w:rsid w:val="00545407"/>
    <w:rsid w:val="00553181"/>
    <w:rsid w:val="00553C25"/>
    <w:rsid w:val="00556778"/>
    <w:rsid w:val="00556E36"/>
    <w:rsid w:val="00562974"/>
    <w:rsid w:val="00565B17"/>
    <w:rsid w:val="00566FA8"/>
    <w:rsid w:val="0057582E"/>
    <w:rsid w:val="00582740"/>
    <w:rsid w:val="00583E0D"/>
    <w:rsid w:val="005851C7"/>
    <w:rsid w:val="0059070B"/>
    <w:rsid w:val="00592725"/>
    <w:rsid w:val="00593187"/>
    <w:rsid w:val="005946F8"/>
    <w:rsid w:val="005A239C"/>
    <w:rsid w:val="005A684C"/>
    <w:rsid w:val="005A6E52"/>
    <w:rsid w:val="005B4FEB"/>
    <w:rsid w:val="005B5534"/>
    <w:rsid w:val="005C5699"/>
    <w:rsid w:val="005D0AEA"/>
    <w:rsid w:val="005E0B0D"/>
    <w:rsid w:val="005E492B"/>
    <w:rsid w:val="005E57A9"/>
    <w:rsid w:val="005E58AF"/>
    <w:rsid w:val="005F08EE"/>
    <w:rsid w:val="005F231E"/>
    <w:rsid w:val="005F385D"/>
    <w:rsid w:val="005F5B9B"/>
    <w:rsid w:val="005F737F"/>
    <w:rsid w:val="0060030C"/>
    <w:rsid w:val="00622607"/>
    <w:rsid w:val="006232C3"/>
    <w:rsid w:val="00627C10"/>
    <w:rsid w:val="00640468"/>
    <w:rsid w:val="00642762"/>
    <w:rsid w:val="006508BC"/>
    <w:rsid w:val="00650FB2"/>
    <w:rsid w:val="00651D49"/>
    <w:rsid w:val="00654476"/>
    <w:rsid w:val="006564CF"/>
    <w:rsid w:val="00660B19"/>
    <w:rsid w:val="00661673"/>
    <w:rsid w:val="0066226B"/>
    <w:rsid w:val="00664F04"/>
    <w:rsid w:val="00665328"/>
    <w:rsid w:val="006677C9"/>
    <w:rsid w:val="00687F60"/>
    <w:rsid w:val="00693109"/>
    <w:rsid w:val="00693181"/>
    <w:rsid w:val="00695A0F"/>
    <w:rsid w:val="0069704A"/>
    <w:rsid w:val="006976BB"/>
    <w:rsid w:val="006A792F"/>
    <w:rsid w:val="006B322E"/>
    <w:rsid w:val="006B4A66"/>
    <w:rsid w:val="006B59F2"/>
    <w:rsid w:val="006C617C"/>
    <w:rsid w:val="006C64CF"/>
    <w:rsid w:val="006D6C48"/>
    <w:rsid w:val="006E02FF"/>
    <w:rsid w:val="006E2159"/>
    <w:rsid w:val="006E6A12"/>
    <w:rsid w:val="006F3A2B"/>
    <w:rsid w:val="006F55CC"/>
    <w:rsid w:val="006F5BBB"/>
    <w:rsid w:val="0070408B"/>
    <w:rsid w:val="00705BC3"/>
    <w:rsid w:val="00722566"/>
    <w:rsid w:val="007227B7"/>
    <w:rsid w:val="00726A9A"/>
    <w:rsid w:val="00734045"/>
    <w:rsid w:val="00734BBA"/>
    <w:rsid w:val="00734D95"/>
    <w:rsid w:val="007451FE"/>
    <w:rsid w:val="00745759"/>
    <w:rsid w:val="0074688E"/>
    <w:rsid w:val="007524E4"/>
    <w:rsid w:val="00761754"/>
    <w:rsid w:val="0076533A"/>
    <w:rsid w:val="00771326"/>
    <w:rsid w:val="007768E7"/>
    <w:rsid w:val="00782413"/>
    <w:rsid w:val="00783AF6"/>
    <w:rsid w:val="00793A5F"/>
    <w:rsid w:val="00794AE4"/>
    <w:rsid w:val="007A3DFF"/>
    <w:rsid w:val="007A5197"/>
    <w:rsid w:val="007B0275"/>
    <w:rsid w:val="007B2E59"/>
    <w:rsid w:val="007B46AC"/>
    <w:rsid w:val="007B4CE1"/>
    <w:rsid w:val="007B6385"/>
    <w:rsid w:val="007C698E"/>
    <w:rsid w:val="007E01A7"/>
    <w:rsid w:val="007F090C"/>
    <w:rsid w:val="007F1C46"/>
    <w:rsid w:val="007F21ED"/>
    <w:rsid w:val="007F61D0"/>
    <w:rsid w:val="00800DBB"/>
    <w:rsid w:val="008022ED"/>
    <w:rsid w:val="008036AC"/>
    <w:rsid w:val="0080760D"/>
    <w:rsid w:val="0081003F"/>
    <w:rsid w:val="008115C0"/>
    <w:rsid w:val="00816AEA"/>
    <w:rsid w:val="00820CBC"/>
    <w:rsid w:val="00821AB5"/>
    <w:rsid w:val="00822F1D"/>
    <w:rsid w:val="00835068"/>
    <w:rsid w:val="00843BF6"/>
    <w:rsid w:val="00843E3D"/>
    <w:rsid w:val="0085056A"/>
    <w:rsid w:val="00850DBD"/>
    <w:rsid w:val="00854567"/>
    <w:rsid w:val="008565A5"/>
    <w:rsid w:val="00860FF5"/>
    <w:rsid w:val="00863CB0"/>
    <w:rsid w:val="008765A1"/>
    <w:rsid w:val="008770A9"/>
    <w:rsid w:val="008771C6"/>
    <w:rsid w:val="00886518"/>
    <w:rsid w:val="00890221"/>
    <w:rsid w:val="008934B2"/>
    <w:rsid w:val="008A1198"/>
    <w:rsid w:val="008A30F2"/>
    <w:rsid w:val="008B2B56"/>
    <w:rsid w:val="008B3596"/>
    <w:rsid w:val="008C7D45"/>
    <w:rsid w:val="008D4CE9"/>
    <w:rsid w:val="008E0212"/>
    <w:rsid w:val="008E1FCF"/>
    <w:rsid w:val="008E2076"/>
    <w:rsid w:val="008F222D"/>
    <w:rsid w:val="008F7FA4"/>
    <w:rsid w:val="00901557"/>
    <w:rsid w:val="009021D5"/>
    <w:rsid w:val="00927567"/>
    <w:rsid w:val="00934835"/>
    <w:rsid w:val="00935224"/>
    <w:rsid w:val="009359F1"/>
    <w:rsid w:val="009360EE"/>
    <w:rsid w:val="00936BE9"/>
    <w:rsid w:val="00937BE4"/>
    <w:rsid w:val="00943FF5"/>
    <w:rsid w:val="0094701B"/>
    <w:rsid w:val="009541B7"/>
    <w:rsid w:val="00957709"/>
    <w:rsid w:val="0096478D"/>
    <w:rsid w:val="00965A36"/>
    <w:rsid w:val="0096709C"/>
    <w:rsid w:val="0097043D"/>
    <w:rsid w:val="009752FC"/>
    <w:rsid w:val="00977EBD"/>
    <w:rsid w:val="00980797"/>
    <w:rsid w:val="00980DCF"/>
    <w:rsid w:val="00983BCD"/>
    <w:rsid w:val="00990FEA"/>
    <w:rsid w:val="00991AC3"/>
    <w:rsid w:val="009926F5"/>
    <w:rsid w:val="00992CBF"/>
    <w:rsid w:val="009A1FAC"/>
    <w:rsid w:val="009A26DD"/>
    <w:rsid w:val="009A4C74"/>
    <w:rsid w:val="009B309F"/>
    <w:rsid w:val="009B40A8"/>
    <w:rsid w:val="009B462B"/>
    <w:rsid w:val="009C0908"/>
    <w:rsid w:val="009C1E46"/>
    <w:rsid w:val="009D1118"/>
    <w:rsid w:val="009D5380"/>
    <w:rsid w:val="009E3E7F"/>
    <w:rsid w:val="009E57A2"/>
    <w:rsid w:val="009F086D"/>
    <w:rsid w:val="00A0633C"/>
    <w:rsid w:val="00A06876"/>
    <w:rsid w:val="00A10333"/>
    <w:rsid w:val="00A169E7"/>
    <w:rsid w:val="00A22E39"/>
    <w:rsid w:val="00A300FC"/>
    <w:rsid w:val="00A315CA"/>
    <w:rsid w:val="00A34572"/>
    <w:rsid w:val="00A44175"/>
    <w:rsid w:val="00A44CC1"/>
    <w:rsid w:val="00A44F67"/>
    <w:rsid w:val="00A46525"/>
    <w:rsid w:val="00A538C3"/>
    <w:rsid w:val="00A60BF2"/>
    <w:rsid w:val="00A67679"/>
    <w:rsid w:val="00A71E37"/>
    <w:rsid w:val="00A722FD"/>
    <w:rsid w:val="00A81FEF"/>
    <w:rsid w:val="00A851F1"/>
    <w:rsid w:val="00AB7F42"/>
    <w:rsid w:val="00AC107D"/>
    <w:rsid w:val="00AC1FC3"/>
    <w:rsid w:val="00AC2D8C"/>
    <w:rsid w:val="00AC764A"/>
    <w:rsid w:val="00AD0022"/>
    <w:rsid w:val="00AD07B8"/>
    <w:rsid w:val="00AD1D55"/>
    <w:rsid w:val="00AE1AB1"/>
    <w:rsid w:val="00AE4812"/>
    <w:rsid w:val="00AE6FF6"/>
    <w:rsid w:val="00AE7AEC"/>
    <w:rsid w:val="00AF5AD5"/>
    <w:rsid w:val="00B00D34"/>
    <w:rsid w:val="00B019F5"/>
    <w:rsid w:val="00B03415"/>
    <w:rsid w:val="00B048C7"/>
    <w:rsid w:val="00B057AA"/>
    <w:rsid w:val="00B10425"/>
    <w:rsid w:val="00B14A56"/>
    <w:rsid w:val="00B17521"/>
    <w:rsid w:val="00B255F6"/>
    <w:rsid w:val="00B25BAC"/>
    <w:rsid w:val="00B30062"/>
    <w:rsid w:val="00B33F93"/>
    <w:rsid w:val="00B3709D"/>
    <w:rsid w:val="00B42E74"/>
    <w:rsid w:val="00B42EC3"/>
    <w:rsid w:val="00B4374B"/>
    <w:rsid w:val="00B4604D"/>
    <w:rsid w:val="00B4750B"/>
    <w:rsid w:val="00B50CA7"/>
    <w:rsid w:val="00B55832"/>
    <w:rsid w:val="00B60E04"/>
    <w:rsid w:val="00B623BD"/>
    <w:rsid w:val="00B76A62"/>
    <w:rsid w:val="00B80A30"/>
    <w:rsid w:val="00B82552"/>
    <w:rsid w:val="00B862FA"/>
    <w:rsid w:val="00B927EA"/>
    <w:rsid w:val="00B92BBA"/>
    <w:rsid w:val="00B94BF7"/>
    <w:rsid w:val="00B95344"/>
    <w:rsid w:val="00B9599C"/>
    <w:rsid w:val="00B96D07"/>
    <w:rsid w:val="00BA17ED"/>
    <w:rsid w:val="00BA2079"/>
    <w:rsid w:val="00BA222B"/>
    <w:rsid w:val="00BA2EA5"/>
    <w:rsid w:val="00BB08EE"/>
    <w:rsid w:val="00BB7B5B"/>
    <w:rsid w:val="00BC32C6"/>
    <w:rsid w:val="00BC674B"/>
    <w:rsid w:val="00BE1B19"/>
    <w:rsid w:val="00BE3026"/>
    <w:rsid w:val="00BE4323"/>
    <w:rsid w:val="00BF1D9D"/>
    <w:rsid w:val="00BF47E1"/>
    <w:rsid w:val="00BF6560"/>
    <w:rsid w:val="00C001FC"/>
    <w:rsid w:val="00C117F2"/>
    <w:rsid w:val="00C22356"/>
    <w:rsid w:val="00C27DD4"/>
    <w:rsid w:val="00C308DB"/>
    <w:rsid w:val="00C36B7D"/>
    <w:rsid w:val="00C36FF8"/>
    <w:rsid w:val="00C401D6"/>
    <w:rsid w:val="00C46A28"/>
    <w:rsid w:val="00C47EC4"/>
    <w:rsid w:val="00C52FEE"/>
    <w:rsid w:val="00C5460A"/>
    <w:rsid w:val="00C56855"/>
    <w:rsid w:val="00C65055"/>
    <w:rsid w:val="00C66382"/>
    <w:rsid w:val="00C707A0"/>
    <w:rsid w:val="00C713A8"/>
    <w:rsid w:val="00C71CB5"/>
    <w:rsid w:val="00C7234A"/>
    <w:rsid w:val="00C73C4C"/>
    <w:rsid w:val="00C759E8"/>
    <w:rsid w:val="00C764F2"/>
    <w:rsid w:val="00C8461F"/>
    <w:rsid w:val="00C87C45"/>
    <w:rsid w:val="00C95455"/>
    <w:rsid w:val="00CA5CF7"/>
    <w:rsid w:val="00CA5DA2"/>
    <w:rsid w:val="00CA6FDC"/>
    <w:rsid w:val="00CA73F3"/>
    <w:rsid w:val="00CB3D58"/>
    <w:rsid w:val="00CC1E04"/>
    <w:rsid w:val="00CC5BD7"/>
    <w:rsid w:val="00CC6C76"/>
    <w:rsid w:val="00CD4D64"/>
    <w:rsid w:val="00CE039B"/>
    <w:rsid w:val="00CE10B8"/>
    <w:rsid w:val="00CE449A"/>
    <w:rsid w:val="00CF0B14"/>
    <w:rsid w:val="00D069B5"/>
    <w:rsid w:val="00D07CB3"/>
    <w:rsid w:val="00D135C2"/>
    <w:rsid w:val="00D13D94"/>
    <w:rsid w:val="00D14417"/>
    <w:rsid w:val="00D1503A"/>
    <w:rsid w:val="00D21E27"/>
    <w:rsid w:val="00D24FB1"/>
    <w:rsid w:val="00D25C80"/>
    <w:rsid w:val="00D26486"/>
    <w:rsid w:val="00D30672"/>
    <w:rsid w:val="00D30B78"/>
    <w:rsid w:val="00D34099"/>
    <w:rsid w:val="00D36699"/>
    <w:rsid w:val="00D46EAC"/>
    <w:rsid w:val="00D51DA0"/>
    <w:rsid w:val="00D547C7"/>
    <w:rsid w:val="00D56C98"/>
    <w:rsid w:val="00D61F09"/>
    <w:rsid w:val="00D65F42"/>
    <w:rsid w:val="00D7277E"/>
    <w:rsid w:val="00D74700"/>
    <w:rsid w:val="00D767A3"/>
    <w:rsid w:val="00D91D4D"/>
    <w:rsid w:val="00D91E2D"/>
    <w:rsid w:val="00D931C3"/>
    <w:rsid w:val="00DA65D5"/>
    <w:rsid w:val="00DB08C7"/>
    <w:rsid w:val="00DB39DE"/>
    <w:rsid w:val="00DB66C3"/>
    <w:rsid w:val="00DC3E85"/>
    <w:rsid w:val="00DC7F6C"/>
    <w:rsid w:val="00DD13F6"/>
    <w:rsid w:val="00DD52D0"/>
    <w:rsid w:val="00DD781A"/>
    <w:rsid w:val="00DD7999"/>
    <w:rsid w:val="00DE2091"/>
    <w:rsid w:val="00DE20C9"/>
    <w:rsid w:val="00E06013"/>
    <w:rsid w:val="00E0762A"/>
    <w:rsid w:val="00E1293B"/>
    <w:rsid w:val="00E14352"/>
    <w:rsid w:val="00E17D2A"/>
    <w:rsid w:val="00E25D7A"/>
    <w:rsid w:val="00E26F7E"/>
    <w:rsid w:val="00E313FE"/>
    <w:rsid w:val="00E47A98"/>
    <w:rsid w:val="00E51833"/>
    <w:rsid w:val="00E51B24"/>
    <w:rsid w:val="00E529E1"/>
    <w:rsid w:val="00E53E25"/>
    <w:rsid w:val="00E54A76"/>
    <w:rsid w:val="00E60768"/>
    <w:rsid w:val="00E60934"/>
    <w:rsid w:val="00E71F98"/>
    <w:rsid w:val="00E73777"/>
    <w:rsid w:val="00E832E3"/>
    <w:rsid w:val="00E8621B"/>
    <w:rsid w:val="00E9698C"/>
    <w:rsid w:val="00E973FA"/>
    <w:rsid w:val="00EA0D32"/>
    <w:rsid w:val="00EA1623"/>
    <w:rsid w:val="00EA27FF"/>
    <w:rsid w:val="00EA3AF1"/>
    <w:rsid w:val="00EA50C7"/>
    <w:rsid w:val="00EB5162"/>
    <w:rsid w:val="00EC03F5"/>
    <w:rsid w:val="00EC1517"/>
    <w:rsid w:val="00EC2695"/>
    <w:rsid w:val="00EC7389"/>
    <w:rsid w:val="00ED18D3"/>
    <w:rsid w:val="00ED24AF"/>
    <w:rsid w:val="00ED70A0"/>
    <w:rsid w:val="00EE2CD3"/>
    <w:rsid w:val="00EE325C"/>
    <w:rsid w:val="00EE52C7"/>
    <w:rsid w:val="00EF3837"/>
    <w:rsid w:val="00F00089"/>
    <w:rsid w:val="00F020CF"/>
    <w:rsid w:val="00F0286F"/>
    <w:rsid w:val="00F074F5"/>
    <w:rsid w:val="00F1439D"/>
    <w:rsid w:val="00F152C8"/>
    <w:rsid w:val="00F152EE"/>
    <w:rsid w:val="00F24D63"/>
    <w:rsid w:val="00F252B5"/>
    <w:rsid w:val="00F33D41"/>
    <w:rsid w:val="00F37C33"/>
    <w:rsid w:val="00F42B38"/>
    <w:rsid w:val="00F539AF"/>
    <w:rsid w:val="00F549C8"/>
    <w:rsid w:val="00F55310"/>
    <w:rsid w:val="00F56BE2"/>
    <w:rsid w:val="00F6304D"/>
    <w:rsid w:val="00F702EF"/>
    <w:rsid w:val="00F7684F"/>
    <w:rsid w:val="00F76AA1"/>
    <w:rsid w:val="00F853DB"/>
    <w:rsid w:val="00F923C8"/>
    <w:rsid w:val="00F93FF4"/>
    <w:rsid w:val="00F940F1"/>
    <w:rsid w:val="00FA0538"/>
    <w:rsid w:val="00FA2C75"/>
    <w:rsid w:val="00FA45F1"/>
    <w:rsid w:val="00FA5A6B"/>
    <w:rsid w:val="00FB4418"/>
    <w:rsid w:val="00FB7CEE"/>
    <w:rsid w:val="00FC34A1"/>
    <w:rsid w:val="00FD0D54"/>
    <w:rsid w:val="00FD4D6F"/>
    <w:rsid w:val="00FE069A"/>
    <w:rsid w:val="00FE42E2"/>
    <w:rsid w:val="00FF3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813B5"/>
  <w15:docId w15:val="{63FA5A20-C071-48F5-8AF3-91738DE8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A7"/>
    <w:rPr>
      <w:sz w:val="24"/>
      <w:lang w:eastAsia="de-DE"/>
    </w:rPr>
  </w:style>
  <w:style w:type="paragraph" w:styleId="Heading1">
    <w:name w:val="heading 1"/>
    <w:basedOn w:val="Normal"/>
    <w:next w:val="atext"/>
    <w:link w:val="Heading1Char"/>
    <w:qFormat/>
    <w:pPr>
      <w:keepNext/>
      <w:keepLines/>
      <w:pageBreakBefore/>
      <w:numPr>
        <w:numId w:val="15"/>
      </w:numPr>
      <w:spacing w:before="480" w:line="360" w:lineRule="atLeast"/>
      <w:outlineLvl w:val="0"/>
    </w:pPr>
    <w:rPr>
      <w:rFonts w:ascii="Times" w:hAnsi="Times"/>
      <w:b/>
      <w:sz w:val="32"/>
    </w:rPr>
  </w:style>
  <w:style w:type="paragraph" w:styleId="Heading2">
    <w:name w:val="heading 2"/>
    <w:basedOn w:val="Normal"/>
    <w:next w:val="atext"/>
    <w:link w:val="Heading2Char"/>
    <w:qFormat/>
    <w:pPr>
      <w:keepNext/>
      <w:keepLines/>
      <w:numPr>
        <w:ilvl w:val="1"/>
        <w:numId w:val="15"/>
      </w:numPr>
      <w:spacing w:before="240" w:line="360" w:lineRule="atLeast"/>
      <w:outlineLvl w:val="1"/>
    </w:pPr>
    <w:rPr>
      <w:rFonts w:ascii="Times" w:hAnsi="Times"/>
      <w:b/>
      <w:sz w:val="26"/>
    </w:rPr>
  </w:style>
  <w:style w:type="paragraph" w:styleId="Heading3">
    <w:name w:val="heading 3"/>
    <w:basedOn w:val="Normal"/>
    <w:next w:val="atext"/>
    <w:qFormat/>
    <w:pPr>
      <w:keepNext/>
      <w:keepLines/>
      <w:numPr>
        <w:ilvl w:val="2"/>
        <w:numId w:val="15"/>
      </w:numPr>
      <w:spacing w:before="240" w:line="360" w:lineRule="atLeast"/>
      <w:outlineLvl w:val="2"/>
    </w:pPr>
    <w:rPr>
      <w:rFonts w:ascii="Times" w:hAnsi="Times"/>
      <w:b/>
    </w:rPr>
  </w:style>
  <w:style w:type="paragraph" w:styleId="Heading4">
    <w:name w:val="heading 4"/>
    <w:basedOn w:val="Normal"/>
    <w:next w:val="atext"/>
    <w:qFormat/>
    <w:pPr>
      <w:keepNext/>
      <w:keepLines/>
      <w:numPr>
        <w:ilvl w:val="3"/>
        <w:numId w:val="15"/>
      </w:numPr>
      <w:spacing w:before="360" w:line="360" w:lineRule="atLeast"/>
      <w:outlineLvl w:val="3"/>
    </w:pPr>
    <w:rPr>
      <w:rFonts w:ascii="Times" w:hAnsi="Times"/>
      <w:b/>
    </w:rPr>
  </w:style>
  <w:style w:type="paragraph" w:styleId="Heading5">
    <w:name w:val="heading 5"/>
    <w:basedOn w:val="Normal"/>
    <w:next w:val="Normal"/>
    <w:qFormat/>
    <w:pPr>
      <w:keepNext/>
      <w:keepLines/>
      <w:numPr>
        <w:ilvl w:val="4"/>
        <w:numId w:val="15"/>
      </w:numPr>
      <w:spacing w:before="360" w:line="360" w:lineRule="atLeast"/>
      <w:outlineLvl w:val="4"/>
    </w:pPr>
    <w:rPr>
      <w:rFonts w:ascii="Times" w:hAnsi="Times"/>
      <w:b/>
    </w:rPr>
  </w:style>
  <w:style w:type="paragraph" w:styleId="Heading6">
    <w:name w:val="heading 6"/>
    <w:basedOn w:val="Normal"/>
    <w:next w:val="Normal"/>
    <w:qFormat/>
    <w:pPr>
      <w:keepNext/>
      <w:numPr>
        <w:ilvl w:val="5"/>
        <w:numId w:val="15"/>
      </w:numPr>
      <w:autoSpaceDE w:val="0"/>
      <w:autoSpaceDN w:val="0"/>
      <w:adjustRightInd w:val="0"/>
      <w:jc w:val="center"/>
      <w:outlineLvl w:val="5"/>
    </w:pPr>
    <w:rPr>
      <w:rFonts w:ascii="Arial" w:hAnsi="Arial" w:cs="Arial"/>
      <w:b/>
      <w:bCs/>
      <w:color w:val="000000"/>
      <w:sz w:val="20"/>
    </w:rPr>
  </w:style>
  <w:style w:type="paragraph" w:styleId="Heading7">
    <w:name w:val="heading 7"/>
    <w:basedOn w:val="Normal"/>
    <w:next w:val="Normal"/>
    <w:link w:val="Heading7Char"/>
    <w:uiPriority w:val="9"/>
    <w:semiHidden/>
    <w:unhideWhenUsed/>
    <w:qFormat/>
    <w:rsid w:val="007B6385"/>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pageBreakBefore/>
      <w:spacing w:before="480"/>
      <w:jc w:val="center"/>
      <w:outlineLvl w:val="7"/>
    </w:pPr>
    <w:rPr>
      <w:rFonts w:ascii="Times" w:hAnsi="Times"/>
      <w:b/>
      <w:bCs/>
      <w:sz w:val="32"/>
      <w:szCs w:val="24"/>
    </w:rPr>
  </w:style>
  <w:style w:type="paragraph" w:styleId="Heading9">
    <w:name w:val="heading 9"/>
    <w:basedOn w:val="Normal"/>
    <w:next w:val="Normal"/>
    <w:autoRedefine/>
    <w:qFormat/>
    <w:pPr>
      <w:pageBreakBefore/>
      <w:numPr>
        <w:ilvl w:val="8"/>
        <w:numId w:val="15"/>
      </w:numPr>
      <w:spacing w:before="480"/>
      <w:outlineLvl w:val="8"/>
    </w:pPr>
    <w:rPr>
      <w:rFonts w:ascii="Times" w:hAnsi="Times" w:cs="Arial"/>
      <w:b/>
      <w:bCs/>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ext">
    <w:name w:val="a text"/>
    <w:basedOn w:val="Normal"/>
    <w:link w:val="atextChar4"/>
    <w:pPr>
      <w:spacing w:before="240" w:line="280" w:lineRule="atLeast"/>
      <w:jc w:val="both"/>
    </w:pPr>
    <w:rPr>
      <w:rFonts w:ascii="Times" w:hAnsi="Times"/>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spacing w:line="200" w:lineRule="atLeast"/>
      <w:ind w:left="340" w:hanging="340"/>
    </w:pPr>
    <w:rPr>
      <w:rFonts w:ascii="Times" w:hAnsi="Times"/>
      <w:sz w:val="20"/>
    </w:rPr>
  </w:style>
  <w:style w:type="paragraph" w:styleId="Title">
    <w:name w:val="Title"/>
    <w:basedOn w:val="Normal"/>
    <w:qFormat/>
    <w:pPr>
      <w:jc w:val="center"/>
    </w:pPr>
    <w:rPr>
      <w:rFonts w:ascii="Times" w:hAnsi="Times"/>
      <w:sz w:val="36"/>
    </w:rPr>
  </w:style>
  <w:style w:type="paragraph" w:customStyle="1" w:styleId="subscript">
    <w:name w:val="subscript"/>
    <w:basedOn w:val="atext"/>
    <w:next w:val="atext"/>
    <w:rPr>
      <w:position w:val="4"/>
      <w:sz w:val="18"/>
    </w:rPr>
  </w:style>
  <w:style w:type="paragraph" w:customStyle="1" w:styleId="superscript">
    <w:name w:val="superscript"/>
    <w:basedOn w:val="atext"/>
    <w:rPr>
      <w:position w:val="6"/>
      <w:sz w:val="18"/>
    </w:rPr>
  </w:style>
  <w:style w:type="paragraph" w:customStyle="1" w:styleId="zusammenfassung">
    <w:name w:val="zusammenfassung"/>
    <w:basedOn w:val="Normal"/>
    <w:pPr>
      <w:keepLines/>
      <w:spacing w:before="400" w:line="320" w:lineRule="atLeast"/>
      <w:ind w:left="680" w:right="686"/>
      <w:jc w:val="both"/>
    </w:pPr>
    <w:rPr>
      <w:rFonts w:ascii="Times" w:hAnsi="Times"/>
      <w:i/>
    </w:rPr>
  </w:style>
  <w:style w:type="paragraph" w:customStyle="1" w:styleId="Literatur">
    <w:name w:val="Literatur"/>
    <w:basedOn w:val="Normal"/>
    <w:pPr>
      <w:keepLines/>
      <w:spacing w:after="360"/>
      <w:ind w:left="1559" w:hanging="1559"/>
    </w:pPr>
    <w:rPr>
      <w:rFonts w:ascii="Times" w:hAnsi="Times"/>
    </w:rPr>
  </w:style>
  <w:style w:type="paragraph" w:customStyle="1" w:styleId="Autoren">
    <w:name w:val="Autoren"/>
    <w:basedOn w:val="Normal"/>
    <w:pPr>
      <w:jc w:val="center"/>
    </w:pPr>
    <w:rPr>
      <w:rFonts w:ascii="Times" w:hAnsi="Times"/>
      <w:sz w:val="28"/>
    </w:rPr>
  </w:style>
  <w:style w:type="paragraph" w:customStyle="1" w:styleId="Adresse">
    <w:name w:val="Adresse"/>
    <w:basedOn w:val="Normal"/>
    <w:pPr>
      <w:jc w:val="center"/>
    </w:pPr>
    <w:rPr>
      <w:rFonts w:ascii="Times" w:hAnsi="Times"/>
    </w:rPr>
  </w:style>
  <w:style w:type="character" w:styleId="PageNumber">
    <w:name w:val="page number"/>
    <w:basedOn w:val="DefaultParagraphFont"/>
  </w:style>
  <w:style w:type="paragraph" w:customStyle="1" w:styleId="Aufzhlung">
    <w:name w:val="Aufzählung"/>
    <w:basedOn w:val="Normal"/>
    <w:rsid w:val="003B1993"/>
    <w:pPr>
      <w:keepLines/>
      <w:numPr>
        <w:numId w:val="5"/>
      </w:numPr>
      <w:spacing w:after="120"/>
      <w:jc w:val="both"/>
    </w:pPr>
    <w:rPr>
      <w:rFonts w:ascii="Times" w:hAnsi="Times"/>
      <w:lang w:val="en-GB"/>
    </w:rPr>
  </w:style>
  <w:style w:type="character" w:styleId="Hyperlink">
    <w:name w:val="Hyperlink"/>
    <w:basedOn w:val="DefaultParagraphFont"/>
    <w:uiPriority w:val="99"/>
    <w:rPr>
      <w:color w:val="0000FF"/>
      <w:u w:val="single"/>
    </w:rPr>
  </w:style>
  <w:style w:type="paragraph" w:styleId="ListBullet">
    <w:name w:val="List Bullet"/>
    <w:basedOn w:val="Normal"/>
    <w:autoRedefine/>
    <w:pPr>
      <w:numPr>
        <w:numId w:val="1"/>
      </w:numPr>
      <w:tabs>
        <w:tab w:val="clear" w:pos="360"/>
        <w:tab w:val="num" w:pos="426"/>
      </w:tabs>
      <w:ind w:left="2410" w:hanging="2410"/>
    </w:pPr>
  </w:style>
  <w:style w:type="paragraph" w:styleId="ListBullet2">
    <w:name w:val="List Bullet 2"/>
    <w:basedOn w:val="Normal"/>
    <w:autoRedefine/>
    <w:pPr>
      <w:numPr>
        <w:numId w:val="2"/>
      </w:numPr>
      <w:tabs>
        <w:tab w:val="clear" w:pos="643"/>
        <w:tab w:val="left" w:pos="357"/>
      </w:tabs>
      <w:ind w:left="357" w:hanging="357"/>
    </w:pPr>
  </w:style>
  <w:style w:type="character" w:styleId="FollowedHyperlink">
    <w:name w:val="FollowedHyperlink"/>
    <w:basedOn w:val="DefaultParagraphFont"/>
    <w:rPr>
      <w:color w:val="800080"/>
      <w:u w:val="single"/>
    </w:rPr>
  </w:style>
  <w:style w:type="paragraph" w:styleId="Index1">
    <w:name w:val="index 1"/>
    <w:basedOn w:val="Normal"/>
    <w:next w:val="Normal"/>
    <w:autoRedefine/>
    <w:semiHidden/>
    <w:pPr>
      <w:ind w:left="240" w:hanging="240"/>
    </w:pPr>
  </w:style>
  <w:style w:type="paragraph" w:customStyle="1" w:styleId="Programmtext">
    <w:name w:val="Programmtext"/>
    <w:basedOn w:val="atext"/>
    <w:link w:val="ProgrammtextChar4"/>
    <w:pPr>
      <w:ind w:left="567"/>
      <w:jc w:val="left"/>
    </w:pPr>
    <w:rPr>
      <w:rFonts w:ascii="Courier New" w:hAnsi="Courier New" w:cs="Courier New"/>
      <w:noProof/>
      <w:sz w:val="20"/>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D547C7"/>
    <w:pPr>
      <w:tabs>
        <w:tab w:val="left" w:pos="1418"/>
        <w:tab w:val="right" w:leader="dot" w:pos="9072"/>
      </w:tabs>
      <w:spacing w:before="240"/>
      <w:ind w:left="1426" w:right="562" w:hanging="1138"/>
    </w:pPr>
    <w:rPr>
      <w:b/>
      <w:bCs/>
      <w:noProof/>
      <w:sz w:val="32"/>
      <w:szCs w:val="32"/>
    </w:rPr>
  </w:style>
  <w:style w:type="paragraph" w:styleId="TOC2">
    <w:name w:val="toc 2"/>
    <w:basedOn w:val="Normal"/>
    <w:next w:val="Normal"/>
    <w:autoRedefine/>
    <w:uiPriority w:val="39"/>
    <w:rsid w:val="00D547C7"/>
    <w:pPr>
      <w:tabs>
        <w:tab w:val="left" w:pos="1418"/>
        <w:tab w:val="right" w:leader="dot" w:pos="9072"/>
      </w:tabs>
      <w:spacing w:before="60"/>
      <w:ind w:left="1418" w:right="561" w:hanging="1134"/>
    </w:pPr>
    <w:rPr>
      <w:noProof/>
      <w:sz w:val="29"/>
      <w:szCs w:val="26"/>
    </w:rPr>
  </w:style>
  <w:style w:type="paragraph" w:styleId="TOC3">
    <w:name w:val="toc 3"/>
    <w:basedOn w:val="Normal"/>
    <w:next w:val="Normal"/>
    <w:autoRedefine/>
    <w:uiPriority w:val="39"/>
    <w:pPr>
      <w:tabs>
        <w:tab w:val="left" w:pos="1418"/>
        <w:tab w:val="right" w:leader="dot" w:pos="9072"/>
      </w:tabs>
      <w:ind w:left="1418" w:right="561" w:hanging="1134"/>
    </w:pPr>
    <w:rPr>
      <w:noProof/>
      <w:sz w:val="22"/>
    </w:rPr>
  </w:style>
  <w:style w:type="paragraph" w:styleId="TOC4">
    <w:name w:val="toc 4"/>
    <w:basedOn w:val="Normal"/>
    <w:next w:val="Normal"/>
    <w:autoRedefine/>
    <w:semiHidden/>
    <w:pPr>
      <w:tabs>
        <w:tab w:val="left" w:pos="2127"/>
        <w:tab w:val="left" w:pos="9064"/>
      </w:tabs>
      <w:spacing w:before="360"/>
      <w:ind w:left="2127" w:hanging="1843"/>
    </w:pPr>
    <w:rPr>
      <w:sz w:val="3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uiPriority w:val="39"/>
    <w:pPr>
      <w:tabs>
        <w:tab w:val="right" w:leader="dot" w:pos="9054"/>
      </w:tabs>
      <w:spacing w:before="240"/>
      <w:ind w:left="284"/>
    </w:pPr>
    <w:rPr>
      <w:noProof/>
      <w:sz w:val="32"/>
      <w:szCs w:val="32"/>
    </w:rPr>
  </w:style>
  <w:style w:type="paragraph" w:styleId="TOC9">
    <w:name w:val="toc 9"/>
    <w:basedOn w:val="Normal"/>
    <w:next w:val="Normal"/>
    <w:autoRedefine/>
    <w:semiHidden/>
    <w:pPr>
      <w:tabs>
        <w:tab w:val="left" w:pos="2127"/>
        <w:tab w:val="right" w:leader="dot" w:pos="9054"/>
      </w:tabs>
      <w:spacing w:before="240"/>
      <w:ind w:left="2127" w:hanging="1843"/>
    </w:pPr>
    <w:rPr>
      <w:noProof/>
      <w:sz w:val="32"/>
      <w:szCs w:val="32"/>
    </w:rPr>
  </w:style>
  <w:style w:type="paragraph" w:customStyle="1" w:styleId="Klassenname">
    <w:name w:val="Klassenname"/>
    <w:next w:val="atext"/>
    <w:rPr>
      <w:rFonts w:ascii="Courier New" w:hAnsi="Courier New" w:cs="Courier New"/>
      <w:i/>
      <w:iCs/>
      <w:noProof/>
      <w:sz w:val="22"/>
      <w:lang w:val="de-DE" w:eastAsia="de-D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TableofFigures">
    <w:name w:val="table of figures"/>
    <w:basedOn w:val="Normal"/>
    <w:next w:val="Normal"/>
    <w:autoRedefine/>
    <w:uiPriority w:val="99"/>
    <w:pPr>
      <w:keepLines/>
      <w:tabs>
        <w:tab w:val="left" w:pos="1361"/>
        <w:tab w:val="left" w:pos="1418"/>
        <w:tab w:val="right" w:leader="dot" w:pos="8789"/>
      </w:tabs>
      <w:spacing w:after="120" w:line="240" w:lineRule="exact"/>
      <w:ind w:left="1418" w:right="697" w:hanging="1418"/>
    </w:pPr>
    <w:rPr>
      <w:noProof/>
      <w:sz w:val="26"/>
    </w:rPr>
  </w:style>
  <w:style w:type="paragraph" w:styleId="Caption">
    <w:name w:val="caption"/>
    <w:basedOn w:val="Normal"/>
    <w:next w:val="atext"/>
    <w:qFormat/>
    <w:pPr>
      <w:keepNext/>
      <w:keepLines/>
      <w:tabs>
        <w:tab w:val="left" w:pos="2552"/>
        <w:tab w:val="left" w:pos="5954"/>
      </w:tabs>
      <w:jc w:val="center"/>
    </w:pPr>
    <w:rPr>
      <w:rFonts w:ascii="Times New Roman" w:hAnsi="Times New Roman"/>
      <w:lang w:val="en-GB"/>
    </w:rPr>
  </w:style>
  <w:style w:type="paragraph" w:customStyle="1" w:styleId="t">
    <w:name w:val="t"/>
    <w:basedOn w:val="Normal"/>
    <w:pPr>
      <w:spacing w:before="100" w:beforeAutospacing="1" w:after="100" w:afterAutospacing="1"/>
    </w:pPr>
    <w:rPr>
      <w:rFonts w:ascii="Arial Unicode MS" w:eastAsia="Arial Unicode MS" w:hAnsi="Arial Unicode MS" w:cs="Arial Unicode MS"/>
      <w:color w:val="000000"/>
      <w:szCs w:val="24"/>
    </w:rPr>
  </w:style>
  <w:style w:type="paragraph" w:customStyle="1" w:styleId="Textkrper">
    <w:name w:val="TextkÃƒÆ’Ã‚Â¶rper"/>
    <w:pPr>
      <w:widowControl w:val="0"/>
      <w:autoSpaceDE w:val="0"/>
      <w:autoSpaceDN w:val="0"/>
      <w:adjustRightInd w:val="0"/>
      <w:spacing w:after="120"/>
    </w:pPr>
    <w:rPr>
      <w:rFonts w:ascii="Sans Serif" w:hAnsi="Sans Serif" w:cs="Sans Serif"/>
      <w:color w:val="000000"/>
      <w:sz w:val="24"/>
      <w:szCs w:val="24"/>
      <w:lang w:val="de-DE" w:eastAsia="de-DE"/>
    </w:rPr>
  </w:style>
  <w:style w:type="paragraph" w:customStyle="1" w:styleId="Querverweis">
    <w:name w:val="Querverweis"/>
    <w:basedOn w:val="atext"/>
    <w:next w:val="atext"/>
    <w:link w:val="QuerverweisChar1"/>
    <w:rPr>
      <w:color w:val="0000FF"/>
    </w:rPr>
  </w:style>
  <w:style w:type="character" w:styleId="Emphasis">
    <w:name w:val="Emphasis"/>
    <w:basedOn w:val="DefaultParagraphFont"/>
    <w:qFormat/>
    <w:rPr>
      <w:i/>
      <w:iCs/>
    </w:rPr>
  </w:style>
  <w:style w:type="paragraph" w:customStyle="1" w:styleId="Default">
    <w:name w:val="Default"/>
    <w:pPr>
      <w:autoSpaceDE w:val="0"/>
      <w:autoSpaceDN w:val="0"/>
      <w:adjustRightInd w:val="0"/>
    </w:pPr>
    <w:rPr>
      <w:rFonts w:ascii="Times New Roman" w:hAnsi="Times New Roman"/>
      <w:sz w:val="24"/>
      <w:szCs w:val="24"/>
    </w:rPr>
  </w:style>
  <w:style w:type="paragraph" w:styleId="NormalWeb">
    <w:name w:val="Normal (Web)"/>
    <w:basedOn w:val="Normal"/>
    <w:pPr>
      <w:spacing w:before="100" w:beforeAutospacing="1" w:after="119"/>
    </w:pPr>
    <w:rPr>
      <w:rFonts w:ascii="Times New Roman" w:hAnsi="Times New Roman"/>
      <w:szCs w:val="24"/>
      <w:lang w:val="de-DE"/>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atextChar">
    <w:name w:val="a text Char"/>
    <w:basedOn w:val="DefaultParagraphFont"/>
    <w:rPr>
      <w:rFonts w:ascii="Times" w:hAnsi="Times"/>
      <w:sz w:val="24"/>
      <w:lang w:val="en-US" w:eastAsia="de-DE" w:bidi="ar-SA"/>
    </w:rPr>
  </w:style>
  <w:style w:type="character" w:customStyle="1" w:styleId="ProgrammtextChar">
    <w:name w:val="Programmtext Char"/>
    <w:basedOn w:val="atextChar"/>
    <w:rPr>
      <w:rFonts w:ascii="Courier New" w:hAnsi="Courier New" w:cs="Courier New"/>
      <w:noProof/>
      <w:sz w:val="24"/>
      <w:lang w:val="en-US" w:eastAsia="de-DE" w:bidi="ar-SA"/>
    </w:rPr>
  </w:style>
  <w:style w:type="character" w:customStyle="1" w:styleId="atextChar1">
    <w:name w:val="a text Char1"/>
    <w:basedOn w:val="DefaultParagraphFont"/>
    <w:rPr>
      <w:rFonts w:ascii="Times" w:hAnsi="Times"/>
      <w:sz w:val="24"/>
      <w:lang w:val="en-US" w:eastAsia="de-DE" w:bidi="ar-SA"/>
    </w:rPr>
  </w:style>
  <w:style w:type="character" w:customStyle="1" w:styleId="ProgrammtextChar1">
    <w:name w:val="Programmtext Char1"/>
    <w:basedOn w:val="atextChar1"/>
    <w:rPr>
      <w:rFonts w:ascii="Courier New" w:hAnsi="Courier New" w:cs="Courier New"/>
      <w:noProof/>
      <w:sz w:val="24"/>
      <w:lang w:val="en-US" w:eastAsia="de-DE" w:bidi="ar-SA"/>
    </w:rPr>
  </w:style>
  <w:style w:type="character" w:customStyle="1" w:styleId="atextChar2">
    <w:name w:val="a text Char2"/>
    <w:basedOn w:val="DefaultParagraphFont"/>
    <w:rPr>
      <w:rFonts w:ascii="Times" w:hAnsi="Times"/>
      <w:sz w:val="24"/>
      <w:lang w:val="en-US" w:eastAsia="de-DE" w:bidi="ar-SA"/>
    </w:rPr>
  </w:style>
  <w:style w:type="character" w:customStyle="1" w:styleId="ProgrammtextChar2">
    <w:name w:val="Programmtext Char2"/>
    <w:basedOn w:val="atextChar2"/>
    <w:rPr>
      <w:rFonts w:ascii="Courier New" w:hAnsi="Courier New" w:cs="Courier New"/>
      <w:noProof/>
      <w:sz w:val="24"/>
      <w:lang w:val="en-US" w:eastAsia="de-DE" w:bidi="ar-SA"/>
    </w:rPr>
  </w:style>
  <w:style w:type="character" w:customStyle="1" w:styleId="atextChar3">
    <w:name w:val="a text Char3"/>
    <w:basedOn w:val="DefaultParagraphFont"/>
    <w:rPr>
      <w:rFonts w:ascii="Times" w:hAnsi="Times"/>
      <w:sz w:val="24"/>
      <w:lang w:val="en-US" w:eastAsia="de-DE" w:bidi="ar-SA"/>
    </w:rPr>
  </w:style>
  <w:style w:type="paragraph" w:styleId="DocumentMap">
    <w:name w:val="Document Map"/>
    <w:basedOn w:val="Normal"/>
    <w:semiHidden/>
    <w:pPr>
      <w:shd w:val="clear" w:color="auto" w:fill="000080"/>
    </w:pPr>
    <w:rPr>
      <w:rFonts w:ascii="Tahoma" w:hAnsi="Tahoma" w:cs="Tahoma"/>
      <w:sz w:val="20"/>
    </w:rPr>
  </w:style>
  <w:style w:type="character" w:customStyle="1" w:styleId="ProgrammtextChar3">
    <w:name w:val="Programmtext Char3"/>
    <w:basedOn w:val="atextChar3"/>
    <w:rPr>
      <w:rFonts w:ascii="Courier New" w:hAnsi="Courier New" w:cs="Courier New"/>
      <w:noProof/>
      <w:sz w:val="24"/>
      <w:lang w:val="en-US" w:eastAsia="de-DE" w:bidi="ar-SA"/>
    </w:rPr>
  </w:style>
  <w:style w:type="character" w:customStyle="1" w:styleId="QuerverweisChar">
    <w:name w:val="Querverweis Char"/>
    <w:basedOn w:val="atextChar3"/>
    <w:rPr>
      <w:rFonts w:ascii="Times" w:hAnsi="Times"/>
      <w:color w:val="0000FF"/>
      <w:sz w:val="24"/>
      <w:lang w:val="en-US" w:eastAsia="de-DE" w:bidi="ar-SA"/>
    </w:rPr>
  </w:style>
  <w:style w:type="character" w:customStyle="1" w:styleId="atextChar4">
    <w:name w:val="a text Char4"/>
    <w:basedOn w:val="DefaultParagraphFont"/>
    <w:link w:val="atext"/>
    <w:rsid w:val="00FD4D6F"/>
    <w:rPr>
      <w:rFonts w:ascii="Times" w:hAnsi="Times"/>
      <w:sz w:val="24"/>
      <w:lang w:val="en-US" w:eastAsia="de-DE" w:bidi="ar-SA"/>
    </w:rPr>
  </w:style>
  <w:style w:type="character" w:customStyle="1" w:styleId="ProgrammtextChar4">
    <w:name w:val="Programmtext Char4"/>
    <w:basedOn w:val="atextChar4"/>
    <w:link w:val="Programmtext"/>
    <w:rsid w:val="00FD4D6F"/>
    <w:rPr>
      <w:rFonts w:ascii="Courier New" w:hAnsi="Courier New" w:cs="Courier New"/>
      <w:noProof/>
      <w:sz w:val="24"/>
      <w:lang w:val="en-US" w:eastAsia="de-DE" w:bidi="ar-SA"/>
    </w:rPr>
  </w:style>
  <w:style w:type="character" w:customStyle="1" w:styleId="QuerverweisChar1">
    <w:name w:val="Querverweis Char1"/>
    <w:basedOn w:val="atextChar4"/>
    <w:link w:val="Querverweis"/>
    <w:rsid w:val="00DE2091"/>
    <w:rPr>
      <w:rFonts w:ascii="Times" w:hAnsi="Times"/>
      <w:color w:val="0000FF"/>
      <w:sz w:val="24"/>
      <w:lang w:val="en-US" w:eastAsia="de-DE" w:bidi="ar-SA"/>
    </w:rPr>
  </w:style>
  <w:style w:type="paragraph" w:customStyle="1" w:styleId="atextBlack">
    <w:name w:val="a text + Black"/>
    <w:basedOn w:val="atext"/>
    <w:link w:val="atextBlackChar"/>
    <w:rsid w:val="00F7684F"/>
    <w:rPr>
      <w:color w:val="0000FF"/>
    </w:rPr>
  </w:style>
  <w:style w:type="character" w:customStyle="1" w:styleId="atextBlackChar">
    <w:name w:val="a text + Black Char"/>
    <w:basedOn w:val="atextChar4"/>
    <w:link w:val="atextBlack"/>
    <w:rsid w:val="00F7684F"/>
    <w:rPr>
      <w:rFonts w:ascii="Times" w:hAnsi="Times"/>
      <w:color w:val="0000FF"/>
      <w:sz w:val="24"/>
      <w:lang w:val="en-US" w:eastAsia="de-DE" w:bidi="ar-SA"/>
    </w:rPr>
  </w:style>
  <w:style w:type="paragraph" w:customStyle="1" w:styleId="keywords">
    <w:name w:val="keywords"/>
    <w:basedOn w:val="atext"/>
    <w:link w:val="keywordsChar"/>
    <w:autoRedefine/>
    <w:qFormat/>
    <w:rsid w:val="00E60768"/>
    <w:pPr>
      <w:spacing w:before="0"/>
      <w:ind w:left="993"/>
    </w:pPr>
    <w:rPr>
      <w:i/>
      <w:iCs/>
      <w:sz w:val="22"/>
    </w:rPr>
  </w:style>
  <w:style w:type="paragraph" w:customStyle="1" w:styleId="codes">
    <w:name w:val="codes"/>
    <w:basedOn w:val="Programmtext"/>
    <w:link w:val="codesChar"/>
    <w:autoRedefine/>
    <w:qFormat/>
    <w:rsid w:val="00B057AA"/>
    <w:pPr>
      <w:spacing w:before="0"/>
      <w:ind w:left="0"/>
    </w:pPr>
    <w:rPr>
      <w:noProof w:val="0"/>
    </w:rPr>
  </w:style>
  <w:style w:type="character" w:customStyle="1" w:styleId="keywordsChar">
    <w:name w:val="keywords Char"/>
    <w:basedOn w:val="atextChar4"/>
    <w:link w:val="keywords"/>
    <w:rsid w:val="00E60768"/>
    <w:rPr>
      <w:rFonts w:ascii="Times" w:hAnsi="Times"/>
      <w:i/>
      <w:iCs/>
      <w:sz w:val="22"/>
      <w:lang w:val="en-US" w:eastAsia="de-DE" w:bidi="ar-SA"/>
    </w:rPr>
  </w:style>
  <w:style w:type="paragraph" w:styleId="ListParagraph">
    <w:name w:val="List Paragraph"/>
    <w:basedOn w:val="Normal"/>
    <w:uiPriority w:val="34"/>
    <w:qFormat/>
    <w:rsid w:val="00085B1B"/>
    <w:pPr>
      <w:ind w:left="720"/>
      <w:contextualSpacing/>
    </w:pPr>
  </w:style>
  <w:style w:type="character" w:customStyle="1" w:styleId="codesChar">
    <w:name w:val="codes Char"/>
    <w:basedOn w:val="ProgrammtextChar4"/>
    <w:link w:val="codes"/>
    <w:rsid w:val="00B057AA"/>
    <w:rPr>
      <w:rFonts w:ascii="Courier New" w:hAnsi="Courier New" w:cs="Courier New"/>
      <w:noProof/>
      <w:sz w:val="24"/>
      <w:lang w:val="en-US" w:eastAsia="de-DE" w:bidi="ar-SA"/>
    </w:rPr>
  </w:style>
  <w:style w:type="paragraph" w:customStyle="1" w:styleId="paras">
    <w:name w:val="paras"/>
    <w:basedOn w:val="atext"/>
    <w:link w:val="parasChar"/>
    <w:autoRedefine/>
    <w:qFormat/>
    <w:rsid w:val="00170207"/>
    <w:pPr>
      <w:numPr>
        <w:numId w:val="6"/>
      </w:numPr>
      <w:spacing w:before="120" w:after="120"/>
    </w:pPr>
  </w:style>
  <w:style w:type="character" w:customStyle="1" w:styleId="parasChar">
    <w:name w:val="paras Char"/>
    <w:basedOn w:val="atextChar4"/>
    <w:link w:val="paras"/>
    <w:rsid w:val="00170207"/>
    <w:rPr>
      <w:rFonts w:ascii="Times" w:hAnsi="Times"/>
      <w:sz w:val="24"/>
      <w:lang w:val="en-US" w:eastAsia="de-DE" w:bidi="ar-SA"/>
    </w:rPr>
  </w:style>
  <w:style w:type="table" w:styleId="TableGrid">
    <w:name w:val="Table Grid"/>
    <w:basedOn w:val="TableNormal"/>
    <w:rsid w:val="00005715"/>
    <w:pPr>
      <w:widowControl w:val="0"/>
      <w:suppressAutoHyphens/>
    </w:pPr>
    <w:rPr>
      <w:rFonts w:ascii="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6A0D"/>
    <w:pPr>
      <w:widowControl w:val="0"/>
      <w:suppressAutoHyphens/>
    </w:pPr>
    <w:rPr>
      <w:rFonts w:ascii="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70207"/>
    <w:rPr>
      <w:rFonts w:ascii="Times" w:hAnsi="Times"/>
      <w:b/>
      <w:sz w:val="32"/>
      <w:lang w:eastAsia="de-DE"/>
    </w:rPr>
  </w:style>
  <w:style w:type="character" w:customStyle="1" w:styleId="Heading2Char">
    <w:name w:val="Heading 2 Char"/>
    <w:basedOn w:val="DefaultParagraphFont"/>
    <w:link w:val="Heading2"/>
    <w:rsid w:val="00170207"/>
    <w:rPr>
      <w:rFonts w:ascii="Times" w:hAnsi="Times"/>
      <w:b/>
      <w:sz w:val="26"/>
      <w:lang w:eastAsia="de-DE"/>
    </w:rPr>
  </w:style>
  <w:style w:type="character" w:customStyle="1" w:styleId="Heading7Char">
    <w:name w:val="Heading 7 Char"/>
    <w:basedOn w:val="DefaultParagraphFont"/>
    <w:link w:val="Heading7"/>
    <w:uiPriority w:val="9"/>
    <w:semiHidden/>
    <w:rsid w:val="007B6385"/>
    <w:rPr>
      <w:rFonts w:asciiTheme="majorHAnsi" w:eastAsiaTheme="majorEastAsia" w:hAnsiTheme="majorHAnsi" w:cstheme="majorBidi"/>
      <w:i/>
      <w:iCs/>
      <w:color w:val="243F60" w:themeColor="accent1" w:themeShade="7F"/>
      <w:sz w:val="24"/>
      <w:lang w:eastAsia="de-DE"/>
    </w:rPr>
  </w:style>
  <w:style w:type="paragraph" w:customStyle="1" w:styleId="AppendixH1">
    <w:name w:val="Appendix H1"/>
    <w:basedOn w:val="Heading1"/>
    <w:next w:val="Normal"/>
    <w:link w:val="AppendixH1Char"/>
    <w:qFormat/>
    <w:rsid w:val="00991AC3"/>
    <w:rPr>
      <w:sz w:val="36"/>
      <w:szCs w:val="36"/>
    </w:rPr>
  </w:style>
  <w:style w:type="numbering" w:customStyle="1" w:styleId="AppendixHeadings">
    <w:name w:val="Appendix Headings"/>
    <w:uiPriority w:val="99"/>
    <w:rsid w:val="00991AC3"/>
    <w:pPr>
      <w:numPr>
        <w:numId w:val="24"/>
      </w:numPr>
    </w:pPr>
  </w:style>
  <w:style w:type="paragraph" w:customStyle="1" w:styleId="AppendixH2">
    <w:name w:val="Appendix H2"/>
    <w:basedOn w:val="Normal"/>
    <w:next w:val="Normal"/>
    <w:autoRedefine/>
    <w:qFormat/>
    <w:rsid w:val="00991AC3"/>
    <w:pPr>
      <w:numPr>
        <w:ilvl w:val="1"/>
        <w:numId w:val="24"/>
      </w:numPr>
    </w:pPr>
    <w:rPr>
      <w:sz w:val="32"/>
    </w:rPr>
  </w:style>
  <w:style w:type="paragraph" w:customStyle="1" w:styleId="AppendixH3">
    <w:name w:val="Appendix H3"/>
    <w:basedOn w:val="Normal"/>
    <w:next w:val="Normal"/>
    <w:qFormat/>
    <w:rsid w:val="00991AC3"/>
    <w:pPr>
      <w:numPr>
        <w:ilvl w:val="2"/>
        <w:numId w:val="24"/>
      </w:numPr>
    </w:pPr>
    <w:rPr>
      <w:b/>
    </w:rPr>
  </w:style>
  <w:style w:type="character" w:customStyle="1" w:styleId="AppendixH1Char">
    <w:name w:val="Appendix H1 Char"/>
    <w:basedOn w:val="Heading1Char"/>
    <w:link w:val="AppendixH1"/>
    <w:rsid w:val="00166447"/>
    <w:rPr>
      <w:rFonts w:ascii="Times" w:hAnsi="Times"/>
      <w:b/>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ava-archive-downloads-javase6-41940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e1.ist.osaka-u.ac.jp/~takeuchi/TMP/CentOS5/CentOS-5.8-i386-bin-DVD-2of2.is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e1.ist.osaka-u.ac.jp/~takeuchi/TMP/CentOS5/CentOS-5.8-i386-bin-DVD-1of2.is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81F8-EBE4-44DF-9802-73C06B2E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3737</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Script for Laboratory: Designing embedded ASIPs</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Laboratory: Designing embedded ASIPs</dc:title>
  <dc:creator>Lars Bauer;Talal Bonny;Sascha Gottfried;Hussam Amrouch</dc:creator>
  <cp:lastModifiedBy>Sajjad Hussain</cp:lastModifiedBy>
  <cp:revision>18</cp:revision>
  <cp:lastPrinted>2017-05-03T13:01:00Z</cp:lastPrinted>
  <dcterms:created xsi:type="dcterms:W3CDTF">2018-06-06T16:39:00Z</dcterms:created>
  <dcterms:modified xsi:type="dcterms:W3CDTF">2018-10-31T12:10:00Z</dcterms:modified>
</cp:coreProperties>
</file>